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EF509" w14:textId="2B590BBD" w:rsidR="0096238C" w:rsidRPr="00091005" w:rsidRDefault="002023EF">
      <w:pPr>
        <w:widowControl w:val="0"/>
        <w:autoSpaceDE w:val="0"/>
        <w:autoSpaceDN w:val="0"/>
        <w:adjustRightInd w:val="0"/>
        <w:spacing w:after="0" w:line="240" w:lineRule="auto"/>
        <w:jc w:val="center"/>
        <w:rPr>
          <w:rFonts w:cs="Georgia"/>
          <w:b/>
          <w:bCs/>
          <w:sz w:val="24"/>
          <w:szCs w:val="24"/>
        </w:rPr>
      </w:pPr>
      <w:r>
        <w:rPr>
          <w:rFonts w:cs="Georgia"/>
          <w:b/>
          <w:bCs/>
          <w:sz w:val="24"/>
          <w:szCs w:val="24"/>
        </w:rPr>
        <w:t>S</w:t>
      </w:r>
      <w:r w:rsidR="007B28FE">
        <w:rPr>
          <w:rFonts w:cs="Georgia"/>
          <w:b/>
          <w:bCs/>
          <w:sz w:val="24"/>
          <w:szCs w:val="24"/>
        </w:rPr>
        <w:t>outh Jersey Soccer League</w:t>
      </w:r>
    </w:p>
    <w:p w14:paraId="6ADB2798" w14:textId="1A90C085" w:rsidR="00B2510F" w:rsidRPr="007B28FE" w:rsidRDefault="007B28FE" w:rsidP="00B2510F">
      <w:pPr>
        <w:widowControl w:val="0"/>
        <w:autoSpaceDE w:val="0"/>
        <w:autoSpaceDN w:val="0"/>
        <w:adjustRightInd w:val="0"/>
        <w:spacing w:after="0" w:line="240" w:lineRule="auto"/>
        <w:jc w:val="center"/>
        <w:rPr>
          <w:rFonts w:asciiTheme="minorHAnsi" w:hAnsiTheme="minorHAnsi" w:cstheme="minorHAnsi"/>
          <w:b/>
          <w:bCs/>
          <w:sz w:val="36"/>
          <w:szCs w:val="36"/>
        </w:rPr>
      </w:pPr>
      <w:r w:rsidRPr="007B28FE">
        <w:rPr>
          <w:rFonts w:asciiTheme="minorHAnsi" w:hAnsiTheme="minorHAnsi" w:cstheme="minorHAnsi"/>
          <w:b/>
          <w:bCs/>
          <w:sz w:val="36"/>
          <w:szCs w:val="36"/>
        </w:rPr>
        <w:t>SJSL Jim Miller Cup</w:t>
      </w:r>
    </w:p>
    <w:p w14:paraId="748ADD70" w14:textId="77777777" w:rsidR="0096238C" w:rsidRPr="00091005" w:rsidRDefault="0096238C">
      <w:pPr>
        <w:widowControl w:val="0"/>
        <w:autoSpaceDE w:val="0"/>
        <w:autoSpaceDN w:val="0"/>
        <w:adjustRightInd w:val="0"/>
        <w:spacing w:after="0" w:line="240" w:lineRule="auto"/>
        <w:jc w:val="center"/>
        <w:rPr>
          <w:rFonts w:cs="Georgia"/>
          <w:b/>
          <w:bCs/>
          <w:sz w:val="24"/>
          <w:szCs w:val="24"/>
        </w:rPr>
      </w:pPr>
      <w:r w:rsidRPr="00091005">
        <w:rPr>
          <w:rFonts w:cs="Georgia"/>
          <w:b/>
          <w:bCs/>
          <w:sz w:val="24"/>
          <w:szCs w:val="24"/>
        </w:rPr>
        <w:t>Rules and Regulations</w:t>
      </w:r>
    </w:p>
    <w:p w14:paraId="0E5E0F32" w14:textId="77777777" w:rsidR="0096238C" w:rsidRPr="00091005" w:rsidRDefault="0096238C">
      <w:pPr>
        <w:widowControl w:val="0"/>
        <w:autoSpaceDE w:val="0"/>
        <w:autoSpaceDN w:val="0"/>
        <w:adjustRightInd w:val="0"/>
        <w:spacing w:after="240" w:line="240" w:lineRule="auto"/>
        <w:ind w:left="240" w:right="960"/>
        <w:rPr>
          <w:rFonts w:cs="Georgia"/>
          <w:sz w:val="24"/>
          <w:szCs w:val="24"/>
        </w:rPr>
      </w:pPr>
      <w:r w:rsidRPr="00091005">
        <w:rPr>
          <w:rFonts w:cs="Georgia"/>
          <w:sz w:val="24"/>
          <w:szCs w:val="24"/>
        </w:rPr>
        <w:t> </w:t>
      </w:r>
    </w:p>
    <w:p w14:paraId="4979AE3B" w14:textId="71CA00D0" w:rsidR="0096238C" w:rsidRPr="00091005" w:rsidRDefault="0096238C" w:rsidP="004E3504">
      <w:pPr>
        <w:widowControl w:val="0"/>
        <w:autoSpaceDE w:val="0"/>
        <w:autoSpaceDN w:val="0"/>
        <w:adjustRightInd w:val="0"/>
        <w:spacing w:after="0" w:line="240" w:lineRule="auto"/>
        <w:rPr>
          <w:rFonts w:cs="Georgia"/>
          <w:sz w:val="24"/>
          <w:szCs w:val="24"/>
        </w:rPr>
      </w:pPr>
      <w:r w:rsidRPr="00091005">
        <w:rPr>
          <w:rFonts w:cs="Georgia"/>
          <w:sz w:val="24"/>
          <w:szCs w:val="24"/>
        </w:rPr>
        <w:t xml:space="preserve">All tournament games will be played in accordance with the LAWS OF THE GAME as issued by FIFA except as modified, superseded, or supplemented by these “RULES AND REGULATIONS” as set forth by the </w:t>
      </w:r>
      <w:r w:rsidR="007B28FE">
        <w:rPr>
          <w:rFonts w:cs="Georgia"/>
          <w:sz w:val="24"/>
          <w:szCs w:val="24"/>
        </w:rPr>
        <w:t>SJSL Jim Miller Cup</w:t>
      </w:r>
      <w:r w:rsidRPr="00091005">
        <w:rPr>
          <w:rFonts w:cs="Georgia"/>
          <w:sz w:val="24"/>
          <w:szCs w:val="24"/>
        </w:rPr>
        <w:t xml:space="preserve"> Committee.</w:t>
      </w:r>
    </w:p>
    <w:p w14:paraId="5C1DE8B2" w14:textId="77777777" w:rsidR="00091005" w:rsidRPr="00091005" w:rsidRDefault="00091005" w:rsidP="004E3504">
      <w:pPr>
        <w:widowControl w:val="0"/>
        <w:autoSpaceDE w:val="0"/>
        <w:autoSpaceDN w:val="0"/>
        <w:adjustRightInd w:val="0"/>
        <w:spacing w:after="0" w:line="240" w:lineRule="auto"/>
        <w:rPr>
          <w:rFonts w:cs="Georgia"/>
          <w:b/>
          <w:bCs/>
          <w:sz w:val="24"/>
          <w:szCs w:val="24"/>
          <w:u w:val="single"/>
        </w:rPr>
      </w:pPr>
    </w:p>
    <w:p w14:paraId="0274D7A6" w14:textId="77777777" w:rsidR="0096238C" w:rsidRPr="00091005" w:rsidRDefault="0096238C" w:rsidP="004E3504">
      <w:pPr>
        <w:widowControl w:val="0"/>
        <w:autoSpaceDE w:val="0"/>
        <w:autoSpaceDN w:val="0"/>
        <w:adjustRightInd w:val="0"/>
        <w:spacing w:after="0" w:line="240" w:lineRule="auto"/>
        <w:rPr>
          <w:rFonts w:cs="Georgia"/>
          <w:sz w:val="24"/>
          <w:szCs w:val="24"/>
          <w:u w:val="single"/>
        </w:rPr>
      </w:pPr>
      <w:r w:rsidRPr="00091005">
        <w:rPr>
          <w:rFonts w:cs="Georgia"/>
          <w:b/>
          <w:bCs/>
          <w:sz w:val="24"/>
          <w:szCs w:val="24"/>
          <w:u w:val="single"/>
        </w:rPr>
        <w:t>RULE 1 – TEAM ROSTER</w:t>
      </w:r>
    </w:p>
    <w:p w14:paraId="5781ACC2" w14:textId="77777777" w:rsidR="0096238C" w:rsidRPr="00091005" w:rsidRDefault="0096238C">
      <w:pPr>
        <w:widowControl w:val="0"/>
        <w:numPr>
          <w:ilvl w:val="0"/>
          <w:numId w:val="1"/>
        </w:numPr>
        <w:tabs>
          <w:tab w:val="left" w:pos="220"/>
          <w:tab w:val="left" w:pos="720"/>
        </w:tabs>
        <w:autoSpaceDE w:val="0"/>
        <w:autoSpaceDN w:val="0"/>
        <w:adjustRightInd w:val="0"/>
        <w:spacing w:before="100" w:after="100" w:line="240" w:lineRule="auto"/>
        <w:ind w:hanging="720"/>
        <w:rPr>
          <w:rFonts w:cs="Georgia"/>
          <w:sz w:val="24"/>
          <w:szCs w:val="24"/>
        </w:rPr>
      </w:pPr>
      <w:r w:rsidRPr="00091005">
        <w:rPr>
          <w:rFonts w:cs="Georgia"/>
          <w:sz w:val="24"/>
          <w:szCs w:val="24"/>
        </w:rPr>
        <w:t xml:space="preserve">An official state roster must be submitted at the time of registration. A maximum of three (3) guest players will be allowed. Teams playing 11 v. 11 and electing to use guest players will be allowed a maximum of 18 players. Teams playing </w:t>
      </w:r>
      <w:r w:rsidR="00A95DAF" w:rsidRPr="00091005">
        <w:rPr>
          <w:rFonts w:cs="Georgia"/>
          <w:sz w:val="24"/>
          <w:szCs w:val="24"/>
        </w:rPr>
        <w:t>7</w:t>
      </w:r>
      <w:r w:rsidRPr="00091005">
        <w:rPr>
          <w:rFonts w:cs="Georgia"/>
          <w:sz w:val="24"/>
          <w:szCs w:val="24"/>
        </w:rPr>
        <w:t xml:space="preserve"> v. </w:t>
      </w:r>
      <w:r w:rsidR="00A95DAF" w:rsidRPr="00091005">
        <w:rPr>
          <w:rFonts w:cs="Georgia"/>
          <w:sz w:val="24"/>
          <w:szCs w:val="24"/>
        </w:rPr>
        <w:t>7 or 9v.9</w:t>
      </w:r>
      <w:r w:rsidRPr="00091005">
        <w:rPr>
          <w:rFonts w:cs="Georgia"/>
          <w:sz w:val="24"/>
          <w:szCs w:val="24"/>
        </w:rPr>
        <w:t xml:space="preserve"> will be allowed (3) guest players and a maximum of </w:t>
      </w:r>
      <w:r w:rsidR="00F10100">
        <w:rPr>
          <w:rFonts w:cs="Georgia"/>
          <w:sz w:val="24"/>
          <w:szCs w:val="24"/>
        </w:rPr>
        <w:t xml:space="preserve">14 players on 7v7 and </w:t>
      </w:r>
      <w:r w:rsidRPr="00091005">
        <w:rPr>
          <w:rFonts w:cs="Georgia"/>
          <w:sz w:val="24"/>
          <w:szCs w:val="24"/>
        </w:rPr>
        <w:t>1</w:t>
      </w:r>
      <w:r w:rsidR="00A95DAF" w:rsidRPr="00091005">
        <w:rPr>
          <w:rFonts w:cs="Georgia"/>
          <w:sz w:val="24"/>
          <w:szCs w:val="24"/>
        </w:rPr>
        <w:t>6</w:t>
      </w:r>
      <w:r w:rsidRPr="00091005">
        <w:rPr>
          <w:rFonts w:cs="Georgia"/>
          <w:sz w:val="24"/>
          <w:szCs w:val="24"/>
        </w:rPr>
        <w:t xml:space="preserve"> players</w:t>
      </w:r>
      <w:r w:rsidR="00F10100">
        <w:rPr>
          <w:rFonts w:cs="Georgia"/>
          <w:sz w:val="24"/>
          <w:szCs w:val="24"/>
        </w:rPr>
        <w:t xml:space="preserve"> for 9v9</w:t>
      </w:r>
      <w:r w:rsidRPr="00091005">
        <w:rPr>
          <w:rFonts w:cs="Georgia"/>
          <w:sz w:val="24"/>
          <w:szCs w:val="24"/>
        </w:rPr>
        <w:t xml:space="preserve">. </w:t>
      </w:r>
    </w:p>
    <w:p w14:paraId="24CD63D3" w14:textId="77777777" w:rsidR="00BD419A" w:rsidRDefault="00BD419A">
      <w:pPr>
        <w:widowControl w:val="0"/>
        <w:numPr>
          <w:ilvl w:val="0"/>
          <w:numId w:val="1"/>
        </w:numPr>
        <w:tabs>
          <w:tab w:val="left" w:pos="220"/>
          <w:tab w:val="left" w:pos="720"/>
        </w:tabs>
        <w:autoSpaceDE w:val="0"/>
        <w:autoSpaceDN w:val="0"/>
        <w:adjustRightInd w:val="0"/>
        <w:spacing w:before="100" w:after="100" w:line="240" w:lineRule="auto"/>
        <w:ind w:hanging="720"/>
        <w:rPr>
          <w:rFonts w:cs="Georgia"/>
          <w:sz w:val="24"/>
          <w:szCs w:val="24"/>
        </w:rPr>
      </w:pPr>
      <w:r>
        <w:rPr>
          <w:rFonts w:cs="Georgia"/>
          <w:sz w:val="24"/>
          <w:szCs w:val="24"/>
        </w:rPr>
        <w:t xml:space="preserve">A player cannot play on </w:t>
      </w:r>
      <w:r w:rsidR="002103D9">
        <w:rPr>
          <w:rFonts w:cs="Georgia"/>
          <w:sz w:val="24"/>
          <w:szCs w:val="24"/>
        </w:rPr>
        <w:t xml:space="preserve">multiple </w:t>
      </w:r>
      <w:r>
        <w:rPr>
          <w:rFonts w:cs="Georgia"/>
          <w:sz w:val="24"/>
          <w:szCs w:val="24"/>
        </w:rPr>
        <w:t>teams in the tournament. If a player is found to play on 2 teams in</w:t>
      </w:r>
      <w:r w:rsidR="002103D9">
        <w:rPr>
          <w:rFonts w:cs="Georgia"/>
          <w:sz w:val="24"/>
          <w:szCs w:val="24"/>
        </w:rPr>
        <w:t xml:space="preserve"> </w:t>
      </w:r>
      <w:r>
        <w:rPr>
          <w:rFonts w:cs="Georgia"/>
          <w:sz w:val="24"/>
          <w:szCs w:val="24"/>
        </w:rPr>
        <w:t xml:space="preserve">the tournament, </w:t>
      </w:r>
      <w:r w:rsidRPr="002103D9">
        <w:rPr>
          <w:rFonts w:cs="Georgia"/>
          <w:b/>
          <w:sz w:val="24"/>
          <w:szCs w:val="24"/>
        </w:rPr>
        <w:t>BOTH</w:t>
      </w:r>
      <w:r>
        <w:rPr>
          <w:rFonts w:cs="Georgia"/>
          <w:sz w:val="24"/>
          <w:szCs w:val="24"/>
        </w:rPr>
        <w:t xml:space="preserve"> teams will get forfeits for all games played.</w:t>
      </w:r>
    </w:p>
    <w:p w14:paraId="767B5BDB" w14:textId="77777777" w:rsidR="0096238C" w:rsidRPr="00091005" w:rsidRDefault="0096238C">
      <w:pPr>
        <w:widowControl w:val="0"/>
        <w:numPr>
          <w:ilvl w:val="0"/>
          <w:numId w:val="1"/>
        </w:numPr>
        <w:tabs>
          <w:tab w:val="left" w:pos="220"/>
          <w:tab w:val="left" w:pos="720"/>
        </w:tabs>
        <w:autoSpaceDE w:val="0"/>
        <w:autoSpaceDN w:val="0"/>
        <w:adjustRightInd w:val="0"/>
        <w:spacing w:before="100" w:after="100" w:line="240" w:lineRule="auto"/>
        <w:ind w:hanging="720"/>
        <w:rPr>
          <w:rFonts w:cs="Georgia"/>
          <w:sz w:val="24"/>
          <w:szCs w:val="24"/>
        </w:rPr>
      </w:pPr>
      <w:r w:rsidRPr="00091005">
        <w:rPr>
          <w:rFonts w:cs="Georgia"/>
          <w:sz w:val="24"/>
          <w:szCs w:val="24"/>
        </w:rPr>
        <w:t>All teams must be with an approved club of their Governing State Youth Soccer Association.</w:t>
      </w:r>
    </w:p>
    <w:p w14:paraId="757FE853" w14:textId="77777777" w:rsidR="0096238C" w:rsidRPr="00091005" w:rsidRDefault="0096238C">
      <w:pPr>
        <w:widowControl w:val="0"/>
        <w:numPr>
          <w:ilvl w:val="0"/>
          <w:numId w:val="1"/>
        </w:numPr>
        <w:tabs>
          <w:tab w:val="left" w:pos="220"/>
          <w:tab w:val="left" w:pos="720"/>
        </w:tabs>
        <w:autoSpaceDE w:val="0"/>
        <w:autoSpaceDN w:val="0"/>
        <w:adjustRightInd w:val="0"/>
        <w:spacing w:before="100" w:after="100" w:line="240" w:lineRule="auto"/>
        <w:ind w:hanging="720"/>
        <w:rPr>
          <w:rFonts w:cs="Georgia"/>
          <w:sz w:val="24"/>
          <w:szCs w:val="24"/>
        </w:rPr>
      </w:pPr>
      <w:r w:rsidRPr="00091005">
        <w:rPr>
          <w:rFonts w:cs="Georgia"/>
          <w:sz w:val="24"/>
          <w:szCs w:val="24"/>
        </w:rPr>
        <w:t>All roster changes must be made at the time of registration. </w:t>
      </w:r>
      <w:r w:rsidRPr="00091005">
        <w:rPr>
          <w:rFonts w:cs="Georgia"/>
          <w:b/>
          <w:bCs/>
          <w:sz w:val="24"/>
          <w:szCs w:val="24"/>
        </w:rPr>
        <w:t>Rosters will be frozen after registration</w:t>
      </w:r>
      <w:r w:rsidRPr="00091005">
        <w:rPr>
          <w:rFonts w:cs="Georgia"/>
          <w:sz w:val="24"/>
          <w:szCs w:val="24"/>
        </w:rPr>
        <w:t>. All players must have a valid player pass from their Governing State Youth Soccer Organization, which must be presented to the Tournament Committee at the time of registration. Passes must be available for inspection by the referee prior to the start of each game. Recreation Players must have their roster signed by a Club Representative.</w:t>
      </w:r>
    </w:p>
    <w:p w14:paraId="4700BD73" w14:textId="77777777" w:rsidR="0096238C" w:rsidRPr="00091005" w:rsidRDefault="0096238C" w:rsidP="004E3504">
      <w:pPr>
        <w:widowControl w:val="0"/>
        <w:numPr>
          <w:ilvl w:val="0"/>
          <w:numId w:val="1"/>
        </w:numPr>
        <w:tabs>
          <w:tab w:val="left" w:pos="220"/>
          <w:tab w:val="left" w:pos="720"/>
        </w:tabs>
        <w:autoSpaceDE w:val="0"/>
        <w:autoSpaceDN w:val="0"/>
        <w:adjustRightInd w:val="0"/>
        <w:spacing w:after="0" w:line="240" w:lineRule="auto"/>
        <w:ind w:hanging="720"/>
        <w:rPr>
          <w:rFonts w:cs="Georgia"/>
          <w:sz w:val="24"/>
          <w:szCs w:val="24"/>
        </w:rPr>
      </w:pPr>
      <w:r w:rsidRPr="00091005">
        <w:rPr>
          <w:rFonts w:cs="Georgia"/>
          <w:sz w:val="24"/>
          <w:szCs w:val="24"/>
        </w:rPr>
        <w:t>Any team fielding an ineligible player will be disqualified from the tournament. All games in which an ineligible player participates will be forfeited.</w:t>
      </w:r>
    </w:p>
    <w:p w14:paraId="0270C404" w14:textId="77777777" w:rsidR="00091005" w:rsidRPr="00091005" w:rsidRDefault="00091005" w:rsidP="004E3504">
      <w:pPr>
        <w:widowControl w:val="0"/>
        <w:autoSpaceDE w:val="0"/>
        <w:autoSpaceDN w:val="0"/>
        <w:adjustRightInd w:val="0"/>
        <w:spacing w:after="0" w:line="240" w:lineRule="auto"/>
        <w:rPr>
          <w:rFonts w:cs="Georgia"/>
          <w:b/>
          <w:bCs/>
          <w:sz w:val="24"/>
          <w:szCs w:val="24"/>
          <w:u w:val="single"/>
        </w:rPr>
      </w:pPr>
    </w:p>
    <w:p w14:paraId="3B1C7BC2" w14:textId="77777777" w:rsidR="0096238C" w:rsidRPr="00091005" w:rsidRDefault="0096238C" w:rsidP="004E3504">
      <w:pPr>
        <w:widowControl w:val="0"/>
        <w:autoSpaceDE w:val="0"/>
        <w:autoSpaceDN w:val="0"/>
        <w:adjustRightInd w:val="0"/>
        <w:spacing w:after="0" w:line="240" w:lineRule="auto"/>
        <w:rPr>
          <w:rFonts w:cs="Georgia"/>
          <w:sz w:val="24"/>
          <w:szCs w:val="24"/>
          <w:u w:val="single"/>
        </w:rPr>
      </w:pPr>
      <w:r w:rsidRPr="00091005">
        <w:rPr>
          <w:rFonts w:cs="Georgia"/>
          <w:b/>
          <w:bCs/>
          <w:sz w:val="24"/>
          <w:szCs w:val="24"/>
          <w:u w:val="single"/>
        </w:rPr>
        <w:t>RULE 2 – FIELDS AND SIDELINES</w:t>
      </w:r>
    </w:p>
    <w:p w14:paraId="4EC4A50F" w14:textId="77777777" w:rsidR="0096238C" w:rsidRPr="00091005" w:rsidRDefault="0096238C">
      <w:pPr>
        <w:widowControl w:val="0"/>
        <w:numPr>
          <w:ilvl w:val="0"/>
          <w:numId w:val="2"/>
        </w:numPr>
        <w:tabs>
          <w:tab w:val="left" w:pos="220"/>
          <w:tab w:val="left" w:pos="720"/>
        </w:tabs>
        <w:autoSpaceDE w:val="0"/>
        <w:autoSpaceDN w:val="0"/>
        <w:adjustRightInd w:val="0"/>
        <w:spacing w:before="100" w:after="100" w:line="240" w:lineRule="auto"/>
        <w:ind w:hanging="720"/>
        <w:rPr>
          <w:rFonts w:cs="Georgia"/>
          <w:sz w:val="24"/>
          <w:szCs w:val="24"/>
        </w:rPr>
      </w:pPr>
      <w:r w:rsidRPr="00091005">
        <w:rPr>
          <w:rFonts w:cs="Georgia"/>
          <w:sz w:val="24"/>
          <w:szCs w:val="24"/>
        </w:rPr>
        <w:t>The size of the field will be whatever the physical arrangements permit.</w:t>
      </w:r>
    </w:p>
    <w:p w14:paraId="68FD0A49" w14:textId="77777777" w:rsidR="0096238C" w:rsidRPr="00091005" w:rsidRDefault="0096238C">
      <w:pPr>
        <w:widowControl w:val="0"/>
        <w:numPr>
          <w:ilvl w:val="0"/>
          <w:numId w:val="2"/>
        </w:numPr>
        <w:tabs>
          <w:tab w:val="left" w:pos="220"/>
          <w:tab w:val="left" w:pos="720"/>
        </w:tabs>
        <w:autoSpaceDE w:val="0"/>
        <w:autoSpaceDN w:val="0"/>
        <w:adjustRightInd w:val="0"/>
        <w:spacing w:before="100" w:after="100" w:line="240" w:lineRule="auto"/>
        <w:ind w:hanging="720"/>
        <w:rPr>
          <w:rFonts w:cs="Georgia"/>
          <w:sz w:val="24"/>
          <w:szCs w:val="24"/>
        </w:rPr>
      </w:pPr>
      <w:r w:rsidRPr="00091005">
        <w:rPr>
          <w:rFonts w:cs="Georgia"/>
          <w:sz w:val="24"/>
          <w:szCs w:val="24"/>
        </w:rPr>
        <w:t xml:space="preserve">Coaches and players from both teams will share the same side of the field, on opposite sides of the midfield line. Only authorized team members, coaches, </w:t>
      </w:r>
      <w:proofErr w:type="gramStart"/>
      <w:r w:rsidRPr="00091005">
        <w:rPr>
          <w:rFonts w:cs="Georgia"/>
          <w:sz w:val="24"/>
          <w:szCs w:val="24"/>
        </w:rPr>
        <w:t>trainers</w:t>
      </w:r>
      <w:proofErr w:type="gramEnd"/>
      <w:r w:rsidRPr="00091005">
        <w:rPr>
          <w:rFonts w:cs="Georgia"/>
          <w:sz w:val="24"/>
          <w:szCs w:val="24"/>
        </w:rPr>
        <w:t xml:space="preserve"> and tournament staff are allowed in the team area during matches. All personnel must remain between the 18-yard lines. No coaching is allowed from within the 18-yard lines.</w:t>
      </w:r>
    </w:p>
    <w:p w14:paraId="4E808A8E" w14:textId="77777777" w:rsidR="0096238C" w:rsidRPr="00091005" w:rsidRDefault="0096238C" w:rsidP="004E3504">
      <w:pPr>
        <w:widowControl w:val="0"/>
        <w:numPr>
          <w:ilvl w:val="0"/>
          <w:numId w:val="2"/>
        </w:numPr>
        <w:tabs>
          <w:tab w:val="left" w:pos="220"/>
          <w:tab w:val="left" w:pos="720"/>
        </w:tabs>
        <w:autoSpaceDE w:val="0"/>
        <w:autoSpaceDN w:val="0"/>
        <w:adjustRightInd w:val="0"/>
        <w:spacing w:after="0" w:line="240" w:lineRule="auto"/>
        <w:ind w:hanging="720"/>
        <w:rPr>
          <w:rFonts w:cs="Georgia"/>
          <w:sz w:val="24"/>
          <w:szCs w:val="24"/>
        </w:rPr>
      </w:pPr>
      <w:r w:rsidRPr="00091005">
        <w:rPr>
          <w:rFonts w:cs="Georgia"/>
          <w:sz w:val="24"/>
          <w:szCs w:val="24"/>
        </w:rPr>
        <w:t>All spectators will take up a position on the opposite side of the field during the time that the match is in progress. Spectators are not allowed in the player areas or behind goals.  No coach, player, or team supporter will be allowed within 18 yards of the goal line.</w:t>
      </w:r>
    </w:p>
    <w:p w14:paraId="345042FA" w14:textId="77777777" w:rsidR="004E3504" w:rsidRDefault="004E3504" w:rsidP="004E3504">
      <w:pPr>
        <w:widowControl w:val="0"/>
        <w:autoSpaceDE w:val="0"/>
        <w:autoSpaceDN w:val="0"/>
        <w:adjustRightInd w:val="0"/>
        <w:spacing w:after="0" w:line="240" w:lineRule="auto"/>
        <w:rPr>
          <w:rFonts w:cs="Georgia"/>
          <w:b/>
          <w:bCs/>
          <w:sz w:val="24"/>
          <w:szCs w:val="24"/>
          <w:u w:val="single"/>
        </w:rPr>
      </w:pPr>
    </w:p>
    <w:p w14:paraId="06263F0D" w14:textId="77777777" w:rsidR="0096238C" w:rsidRPr="00091005" w:rsidRDefault="0096238C" w:rsidP="004E3504">
      <w:pPr>
        <w:widowControl w:val="0"/>
        <w:autoSpaceDE w:val="0"/>
        <w:autoSpaceDN w:val="0"/>
        <w:adjustRightInd w:val="0"/>
        <w:spacing w:after="0" w:line="240" w:lineRule="auto"/>
        <w:rPr>
          <w:rFonts w:cs="Georgia"/>
          <w:sz w:val="24"/>
          <w:szCs w:val="24"/>
          <w:u w:val="single"/>
        </w:rPr>
      </w:pPr>
      <w:r w:rsidRPr="00091005">
        <w:rPr>
          <w:rFonts w:cs="Georgia"/>
          <w:b/>
          <w:bCs/>
          <w:sz w:val="24"/>
          <w:szCs w:val="24"/>
          <w:u w:val="single"/>
        </w:rPr>
        <w:t>RULE 3 – PLAYER EQUIPMENT</w:t>
      </w:r>
    </w:p>
    <w:p w14:paraId="044D7B1E" w14:textId="77777777" w:rsidR="0096238C" w:rsidRPr="00091005" w:rsidRDefault="0096238C">
      <w:pPr>
        <w:widowControl w:val="0"/>
        <w:numPr>
          <w:ilvl w:val="0"/>
          <w:numId w:val="3"/>
        </w:numPr>
        <w:tabs>
          <w:tab w:val="left" w:pos="220"/>
          <w:tab w:val="left" w:pos="720"/>
        </w:tabs>
        <w:autoSpaceDE w:val="0"/>
        <w:autoSpaceDN w:val="0"/>
        <w:adjustRightInd w:val="0"/>
        <w:spacing w:before="100" w:after="100" w:line="240" w:lineRule="auto"/>
        <w:ind w:hanging="720"/>
        <w:rPr>
          <w:rFonts w:cs="Georgia"/>
          <w:sz w:val="24"/>
          <w:szCs w:val="24"/>
        </w:rPr>
      </w:pPr>
      <w:r w:rsidRPr="00091005">
        <w:rPr>
          <w:rFonts w:cs="Georgia"/>
          <w:sz w:val="24"/>
          <w:szCs w:val="24"/>
        </w:rPr>
        <w:t>Teams must wear uniforms with individual numbers on the back of the shirt. Uniform numbers must coincide with the listing on the team's official approved roster.</w:t>
      </w:r>
    </w:p>
    <w:p w14:paraId="2B78D384" w14:textId="77777777" w:rsidR="0096238C" w:rsidRPr="00091005" w:rsidRDefault="0096238C">
      <w:pPr>
        <w:widowControl w:val="0"/>
        <w:numPr>
          <w:ilvl w:val="0"/>
          <w:numId w:val="3"/>
        </w:numPr>
        <w:tabs>
          <w:tab w:val="left" w:pos="220"/>
          <w:tab w:val="left" w:pos="720"/>
        </w:tabs>
        <w:autoSpaceDE w:val="0"/>
        <w:autoSpaceDN w:val="0"/>
        <w:adjustRightInd w:val="0"/>
        <w:spacing w:before="100" w:after="100" w:line="240" w:lineRule="auto"/>
        <w:ind w:hanging="720"/>
        <w:rPr>
          <w:rFonts w:cs="Georgia"/>
          <w:sz w:val="24"/>
          <w:szCs w:val="24"/>
        </w:rPr>
      </w:pPr>
      <w:r w:rsidRPr="00091005">
        <w:rPr>
          <w:rFonts w:cs="Georgia"/>
          <w:sz w:val="24"/>
          <w:szCs w:val="24"/>
        </w:rPr>
        <w:t xml:space="preserve">All teams must also have an alternate uniform in the case of similar uniform colors. Where uniform colors are similar or identical, the designated home team (team listed first on the game schedule) will </w:t>
      </w:r>
      <w:r w:rsidRPr="00091005">
        <w:rPr>
          <w:rFonts w:cs="Georgia"/>
          <w:sz w:val="24"/>
          <w:szCs w:val="24"/>
        </w:rPr>
        <w:lastRenderedPageBreak/>
        <w:t>change to an alternate shirt color.</w:t>
      </w:r>
    </w:p>
    <w:p w14:paraId="55572979" w14:textId="77777777" w:rsidR="0096238C" w:rsidRPr="00091005" w:rsidRDefault="0096238C">
      <w:pPr>
        <w:widowControl w:val="0"/>
        <w:numPr>
          <w:ilvl w:val="0"/>
          <w:numId w:val="3"/>
        </w:numPr>
        <w:tabs>
          <w:tab w:val="left" w:pos="220"/>
          <w:tab w:val="left" w:pos="720"/>
        </w:tabs>
        <w:autoSpaceDE w:val="0"/>
        <w:autoSpaceDN w:val="0"/>
        <w:adjustRightInd w:val="0"/>
        <w:spacing w:before="100" w:after="100" w:line="240" w:lineRule="auto"/>
        <w:ind w:hanging="720"/>
        <w:rPr>
          <w:rFonts w:cs="Georgia"/>
          <w:sz w:val="24"/>
          <w:szCs w:val="24"/>
        </w:rPr>
      </w:pPr>
      <w:r w:rsidRPr="00091005">
        <w:rPr>
          <w:rFonts w:cs="Georgia"/>
          <w:sz w:val="24"/>
          <w:szCs w:val="24"/>
        </w:rPr>
        <w:t>All players must wear shin guards.  No shin guards, No play!</w:t>
      </w:r>
    </w:p>
    <w:p w14:paraId="0BDEDB7B" w14:textId="77777777" w:rsidR="0096238C" w:rsidRPr="00091005" w:rsidRDefault="0096238C">
      <w:pPr>
        <w:widowControl w:val="0"/>
        <w:numPr>
          <w:ilvl w:val="0"/>
          <w:numId w:val="3"/>
        </w:numPr>
        <w:tabs>
          <w:tab w:val="left" w:pos="220"/>
          <w:tab w:val="left" w:pos="720"/>
        </w:tabs>
        <w:autoSpaceDE w:val="0"/>
        <w:autoSpaceDN w:val="0"/>
        <w:adjustRightInd w:val="0"/>
        <w:spacing w:before="100" w:after="100" w:line="240" w:lineRule="auto"/>
        <w:ind w:hanging="720"/>
        <w:rPr>
          <w:rFonts w:cs="Georgia"/>
          <w:sz w:val="24"/>
          <w:szCs w:val="24"/>
        </w:rPr>
      </w:pPr>
      <w:r w:rsidRPr="00091005">
        <w:rPr>
          <w:rFonts w:cs="Georgia"/>
          <w:sz w:val="24"/>
          <w:szCs w:val="24"/>
        </w:rPr>
        <w:t xml:space="preserve">No jewelry will be worn by players (earrings, watches, necklaces, combs, metal barrettes, etc. </w:t>
      </w:r>
      <w:r w:rsidR="006541E3" w:rsidRPr="00091005">
        <w:rPr>
          <w:rFonts w:cs="Georgia"/>
          <w:sz w:val="24"/>
          <w:szCs w:val="24"/>
        </w:rPr>
        <w:t>Also,</w:t>
      </w:r>
      <w:r w:rsidRPr="00091005">
        <w:rPr>
          <w:rFonts w:cs="Georgia"/>
          <w:sz w:val="24"/>
          <w:szCs w:val="24"/>
        </w:rPr>
        <w:t xml:space="preserve"> any other body piercing containing jewelry is prohibited.).</w:t>
      </w:r>
    </w:p>
    <w:p w14:paraId="7F96ACF6" w14:textId="77777777" w:rsidR="0096238C" w:rsidRPr="00091005" w:rsidRDefault="0096238C">
      <w:pPr>
        <w:widowControl w:val="0"/>
        <w:numPr>
          <w:ilvl w:val="0"/>
          <w:numId w:val="3"/>
        </w:numPr>
        <w:tabs>
          <w:tab w:val="left" w:pos="220"/>
          <w:tab w:val="left" w:pos="720"/>
        </w:tabs>
        <w:autoSpaceDE w:val="0"/>
        <w:autoSpaceDN w:val="0"/>
        <w:adjustRightInd w:val="0"/>
        <w:spacing w:before="100" w:after="100" w:line="240" w:lineRule="auto"/>
        <w:ind w:hanging="720"/>
        <w:rPr>
          <w:rFonts w:cs="Georgia"/>
          <w:sz w:val="24"/>
          <w:szCs w:val="24"/>
        </w:rPr>
      </w:pPr>
      <w:r w:rsidRPr="00091005">
        <w:rPr>
          <w:rFonts w:cs="Georgia"/>
          <w:sz w:val="24"/>
          <w:szCs w:val="24"/>
        </w:rPr>
        <w:t>Eyeglasses should be either sports-goggle type or made of safety glass or plastic and must be held in place with some type of elastic band. Orthopedic or other casts must be wrapped with soft foam padding. It will be at the referee's discretion to determine the safety and suitability of player equipment. The referee’s decision is final.</w:t>
      </w:r>
    </w:p>
    <w:p w14:paraId="52764ACF" w14:textId="77777777" w:rsidR="002C2A0B" w:rsidRDefault="0096238C" w:rsidP="004E3504">
      <w:pPr>
        <w:widowControl w:val="0"/>
        <w:numPr>
          <w:ilvl w:val="0"/>
          <w:numId w:val="3"/>
        </w:numPr>
        <w:tabs>
          <w:tab w:val="left" w:pos="220"/>
          <w:tab w:val="left" w:pos="720"/>
        </w:tabs>
        <w:autoSpaceDE w:val="0"/>
        <w:autoSpaceDN w:val="0"/>
        <w:adjustRightInd w:val="0"/>
        <w:spacing w:after="0" w:line="240" w:lineRule="auto"/>
        <w:ind w:hanging="720"/>
        <w:rPr>
          <w:rFonts w:cs="Georgia"/>
          <w:sz w:val="24"/>
          <w:szCs w:val="24"/>
        </w:rPr>
      </w:pPr>
      <w:r w:rsidRPr="00091005">
        <w:rPr>
          <w:rFonts w:cs="Georgia"/>
          <w:sz w:val="24"/>
          <w:szCs w:val="24"/>
        </w:rPr>
        <w:t>No metal cleats are permitted.  Screw-on cleats must be inspected by the referee, prior to the match, for exposed areas.</w:t>
      </w:r>
    </w:p>
    <w:p w14:paraId="1F20C157" w14:textId="77777777" w:rsidR="004E3504" w:rsidRDefault="004E3504" w:rsidP="004E3504">
      <w:pPr>
        <w:widowControl w:val="0"/>
        <w:tabs>
          <w:tab w:val="left" w:pos="220"/>
          <w:tab w:val="left" w:pos="720"/>
        </w:tabs>
        <w:autoSpaceDE w:val="0"/>
        <w:autoSpaceDN w:val="0"/>
        <w:adjustRightInd w:val="0"/>
        <w:spacing w:after="0" w:line="240" w:lineRule="auto"/>
        <w:ind w:left="720"/>
        <w:rPr>
          <w:rFonts w:cs="Georgia"/>
          <w:sz w:val="24"/>
          <w:szCs w:val="24"/>
        </w:rPr>
      </w:pPr>
    </w:p>
    <w:p w14:paraId="46A5EDCA" w14:textId="77777777" w:rsidR="0096238C" w:rsidRPr="002C2A0B" w:rsidRDefault="0096238C" w:rsidP="004E3504">
      <w:pPr>
        <w:widowControl w:val="0"/>
        <w:tabs>
          <w:tab w:val="left" w:pos="220"/>
          <w:tab w:val="left" w:pos="720"/>
        </w:tabs>
        <w:autoSpaceDE w:val="0"/>
        <w:autoSpaceDN w:val="0"/>
        <w:adjustRightInd w:val="0"/>
        <w:spacing w:after="0" w:line="240" w:lineRule="auto"/>
        <w:rPr>
          <w:rFonts w:cs="Georgia"/>
          <w:sz w:val="24"/>
          <w:szCs w:val="24"/>
        </w:rPr>
      </w:pPr>
      <w:r w:rsidRPr="002C2A0B">
        <w:rPr>
          <w:rFonts w:cs="Georgia"/>
          <w:b/>
          <w:bCs/>
          <w:sz w:val="24"/>
          <w:szCs w:val="24"/>
          <w:u w:val="single"/>
        </w:rPr>
        <w:t>RULE 4 – AGE BRACKETS AND BALL SIZES</w:t>
      </w:r>
    </w:p>
    <w:p w14:paraId="66A02749" w14:textId="77777777" w:rsidR="0096238C" w:rsidRPr="00091005" w:rsidRDefault="0096238C">
      <w:pPr>
        <w:widowControl w:val="0"/>
        <w:autoSpaceDE w:val="0"/>
        <w:autoSpaceDN w:val="0"/>
        <w:adjustRightInd w:val="0"/>
        <w:spacing w:after="120" w:line="240" w:lineRule="auto"/>
        <w:rPr>
          <w:rFonts w:cs="Georgia"/>
          <w:b/>
          <w:bCs/>
          <w:sz w:val="24"/>
          <w:szCs w:val="24"/>
        </w:rPr>
      </w:pPr>
      <w:r w:rsidRPr="00091005">
        <w:rPr>
          <w:rFonts w:cs="Georgia"/>
          <w:b/>
          <w:bCs/>
          <w:sz w:val="24"/>
          <w:szCs w:val="24"/>
        </w:rPr>
        <w:t>Age Brackets</w:t>
      </w:r>
    </w:p>
    <w:p w14:paraId="2910119C" w14:textId="77777777" w:rsidR="00AF5476" w:rsidRPr="00091005" w:rsidRDefault="00AF5476">
      <w:pPr>
        <w:widowControl w:val="0"/>
        <w:autoSpaceDE w:val="0"/>
        <w:autoSpaceDN w:val="0"/>
        <w:adjustRightInd w:val="0"/>
        <w:spacing w:after="0" w:line="240" w:lineRule="auto"/>
        <w:rPr>
          <w:rFonts w:cs="Georgia"/>
          <w:sz w:val="24"/>
          <w:szCs w:val="24"/>
        </w:rPr>
      </w:pPr>
      <w:r w:rsidRPr="00091005">
        <w:rPr>
          <w:rFonts w:cs="Georgia"/>
          <w:sz w:val="24"/>
          <w:szCs w:val="24"/>
        </w:rPr>
        <w:t>As posted on New Jersey Youth Soccer website.</w:t>
      </w:r>
    </w:p>
    <w:p w14:paraId="68804B56" w14:textId="77777777" w:rsidR="00A95DAF" w:rsidRPr="00091005" w:rsidRDefault="00A95DAF" w:rsidP="00A95DAF">
      <w:pPr>
        <w:widowControl w:val="0"/>
        <w:autoSpaceDE w:val="0"/>
        <w:autoSpaceDN w:val="0"/>
        <w:adjustRightInd w:val="0"/>
        <w:spacing w:after="0" w:line="240" w:lineRule="auto"/>
        <w:rPr>
          <w:rFonts w:cs="Georgia"/>
          <w:sz w:val="24"/>
          <w:szCs w:val="24"/>
        </w:rPr>
      </w:pPr>
      <w:r w:rsidRPr="00091005">
        <w:rPr>
          <w:rFonts w:cs="Georgia"/>
          <w:sz w:val="24"/>
          <w:szCs w:val="24"/>
        </w:rPr>
        <w:t>U1</w:t>
      </w:r>
      <w:r w:rsidR="004E3504">
        <w:rPr>
          <w:rFonts w:cs="Georgia"/>
          <w:sz w:val="24"/>
          <w:szCs w:val="24"/>
        </w:rPr>
        <w:t>7</w:t>
      </w:r>
      <w:r w:rsidRPr="00091005">
        <w:rPr>
          <w:rFonts w:cs="Georgia"/>
          <w:sz w:val="24"/>
          <w:szCs w:val="24"/>
        </w:rPr>
        <w:t xml:space="preserve"> January 1, 200</w:t>
      </w:r>
      <w:r w:rsidR="0001276A">
        <w:rPr>
          <w:rFonts w:cs="Georgia"/>
          <w:sz w:val="24"/>
          <w:szCs w:val="24"/>
        </w:rPr>
        <w:t>4</w:t>
      </w:r>
      <w:r w:rsidRPr="00091005">
        <w:rPr>
          <w:rFonts w:cs="Georgia"/>
          <w:sz w:val="24"/>
          <w:szCs w:val="24"/>
        </w:rPr>
        <w:t>-December 31, 200</w:t>
      </w:r>
      <w:r w:rsidR="0001276A">
        <w:rPr>
          <w:rFonts w:cs="Georgia"/>
          <w:sz w:val="24"/>
          <w:szCs w:val="24"/>
        </w:rPr>
        <w:t>4</w:t>
      </w:r>
    </w:p>
    <w:p w14:paraId="1CD70EE4" w14:textId="77777777" w:rsidR="00A95DAF" w:rsidRPr="00091005" w:rsidRDefault="00A95DAF" w:rsidP="00A95DAF">
      <w:pPr>
        <w:widowControl w:val="0"/>
        <w:autoSpaceDE w:val="0"/>
        <w:autoSpaceDN w:val="0"/>
        <w:adjustRightInd w:val="0"/>
        <w:spacing w:after="0" w:line="240" w:lineRule="auto"/>
        <w:rPr>
          <w:rFonts w:cs="Georgia"/>
          <w:sz w:val="24"/>
          <w:szCs w:val="24"/>
        </w:rPr>
      </w:pPr>
      <w:r w:rsidRPr="00091005">
        <w:rPr>
          <w:rFonts w:cs="Georgia"/>
          <w:sz w:val="24"/>
          <w:szCs w:val="24"/>
        </w:rPr>
        <w:t>U1</w:t>
      </w:r>
      <w:r w:rsidR="004E3504">
        <w:rPr>
          <w:rFonts w:cs="Georgia"/>
          <w:sz w:val="24"/>
          <w:szCs w:val="24"/>
        </w:rPr>
        <w:t>6</w:t>
      </w:r>
      <w:r w:rsidRPr="00091005">
        <w:rPr>
          <w:rFonts w:cs="Georgia"/>
          <w:sz w:val="24"/>
          <w:szCs w:val="24"/>
        </w:rPr>
        <w:t xml:space="preserve"> January 1, 200</w:t>
      </w:r>
      <w:r w:rsidR="0001276A">
        <w:rPr>
          <w:rFonts w:cs="Georgia"/>
          <w:sz w:val="24"/>
          <w:szCs w:val="24"/>
        </w:rPr>
        <w:t>5</w:t>
      </w:r>
      <w:r w:rsidRPr="00091005">
        <w:rPr>
          <w:rFonts w:cs="Georgia"/>
          <w:sz w:val="24"/>
          <w:szCs w:val="24"/>
        </w:rPr>
        <w:t>-December 31, 200</w:t>
      </w:r>
      <w:r w:rsidR="0001276A">
        <w:rPr>
          <w:rFonts w:cs="Georgia"/>
          <w:sz w:val="24"/>
          <w:szCs w:val="24"/>
        </w:rPr>
        <w:t>5</w:t>
      </w:r>
    </w:p>
    <w:p w14:paraId="016302D8" w14:textId="77777777" w:rsidR="00A95DAF" w:rsidRPr="00091005" w:rsidRDefault="00A95DAF" w:rsidP="00A95DAF">
      <w:pPr>
        <w:widowControl w:val="0"/>
        <w:autoSpaceDE w:val="0"/>
        <w:autoSpaceDN w:val="0"/>
        <w:adjustRightInd w:val="0"/>
        <w:spacing w:after="0" w:line="240" w:lineRule="auto"/>
        <w:rPr>
          <w:rFonts w:cs="Georgia"/>
          <w:sz w:val="24"/>
          <w:szCs w:val="24"/>
        </w:rPr>
      </w:pPr>
      <w:r w:rsidRPr="00091005">
        <w:rPr>
          <w:rFonts w:cs="Georgia"/>
          <w:sz w:val="24"/>
          <w:szCs w:val="24"/>
        </w:rPr>
        <w:t>U1</w:t>
      </w:r>
      <w:r w:rsidR="004E3504">
        <w:rPr>
          <w:rFonts w:cs="Georgia"/>
          <w:sz w:val="24"/>
          <w:szCs w:val="24"/>
        </w:rPr>
        <w:t>5</w:t>
      </w:r>
      <w:r w:rsidRPr="00091005">
        <w:rPr>
          <w:rFonts w:cs="Georgia"/>
          <w:sz w:val="24"/>
          <w:szCs w:val="24"/>
        </w:rPr>
        <w:t xml:space="preserve"> January 1, 200</w:t>
      </w:r>
      <w:r w:rsidR="0001276A">
        <w:rPr>
          <w:rFonts w:cs="Georgia"/>
          <w:sz w:val="24"/>
          <w:szCs w:val="24"/>
        </w:rPr>
        <w:t>6</w:t>
      </w:r>
      <w:r w:rsidRPr="00091005">
        <w:rPr>
          <w:rFonts w:cs="Georgia"/>
          <w:sz w:val="24"/>
          <w:szCs w:val="24"/>
        </w:rPr>
        <w:t>-December 31, 200</w:t>
      </w:r>
      <w:r w:rsidR="0001276A">
        <w:rPr>
          <w:rFonts w:cs="Georgia"/>
          <w:sz w:val="24"/>
          <w:szCs w:val="24"/>
        </w:rPr>
        <w:t>6</w:t>
      </w:r>
    </w:p>
    <w:p w14:paraId="4E70CCEB" w14:textId="77777777" w:rsidR="00A95DAF" w:rsidRPr="00091005" w:rsidRDefault="00A95DAF" w:rsidP="00A95DAF">
      <w:pPr>
        <w:widowControl w:val="0"/>
        <w:autoSpaceDE w:val="0"/>
        <w:autoSpaceDN w:val="0"/>
        <w:adjustRightInd w:val="0"/>
        <w:spacing w:after="0" w:line="240" w:lineRule="auto"/>
        <w:rPr>
          <w:rFonts w:cs="Georgia"/>
          <w:sz w:val="24"/>
          <w:szCs w:val="24"/>
        </w:rPr>
      </w:pPr>
      <w:r w:rsidRPr="00091005">
        <w:rPr>
          <w:rFonts w:cs="Georgia"/>
          <w:sz w:val="24"/>
          <w:szCs w:val="24"/>
        </w:rPr>
        <w:t>U1</w:t>
      </w:r>
      <w:r w:rsidR="004E3504">
        <w:rPr>
          <w:rFonts w:cs="Georgia"/>
          <w:sz w:val="24"/>
          <w:szCs w:val="24"/>
        </w:rPr>
        <w:t>4</w:t>
      </w:r>
      <w:r w:rsidRPr="00091005">
        <w:rPr>
          <w:rFonts w:cs="Georgia"/>
          <w:sz w:val="24"/>
          <w:szCs w:val="24"/>
        </w:rPr>
        <w:t xml:space="preserve"> January 1, 200</w:t>
      </w:r>
      <w:r w:rsidR="0001276A">
        <w:rPr>
          <w:rFonts w:cs="Georgia"/>
          <w:sz w:val="24"/>
          <w:szCs w:val="24"/>
        </w:rPr>
        <w:t>7</w:t>
      </w:r>
      <w:r w:rsidRPr="00091005">
        <w:rPr>
          <w:rFonts w:cs="Georgia"/>
          <w:sz w:val="24"/>
          <w:szCs w:val="24"/>
        </w:rPr>
        <w:t>-December 31, 200</w:t>
      </w:r>
      <w:r w:rsidR="0001276A">
        <w:rPr>
          <w:rFonts w:cs="Georgia"/>
          <w:sz w:val="24"/>
          <w:szCs w:val="24"/>
        </w:rPr>
        <w:t>7</w:t>
      </w:r>
    </w:p>
    <w:p w14:paraId="587232E8" w14:textId="77777777" w:rsidR="00A95DAF" w:rsidRPr="00091005" w:rsidRDefault="00A95DAF" w:rsidP="00A95DAF">
      <w:pPr>
        <w:widowControl w:val="0"/>
        <w:autoSpaceDE w:val="0"/>
        <w:autoSpaceDN w:val="0"/>
        <w:adjustRightInd w:val="0"/>
        <w:spacing w:after="0" w:line="240" w:lineRule="auto"/>
        <w:rPr>
          <w:rFonts w:cs="Georgia"/>
          <w:sz w:val="24"/>
          <w:szCs w:val="24"/>
        </w:rPr>
      </w:pPr>
      <w:r w:rsidRPr="00091005">
        <w:rPr>
          <w:rFonts w:cs="Georgia"/>
          <w:sz w:val="24"/>
          <w:szCs w:val="24"/>
        </w:rPr>
        <w:t>U1</w:t>
      </w:r>
      <w:r w:rsidR="004E3504">
        <w:rPr>
          <w:rFonts w:cs="Georgia"/>
          <w:sz w:val="24"/>
          <w:szCs w:val="24"/>
        </w:rPr>
        <w:t>3</w:t>
      </w:r>
      <w:r w:rsidRPr="00091005">
        <w:rPr>
          <w:rFonts w:cs="Georgia"/>
          <w:sz w:val="24"/>
          <w:szCs w:val="24"/>
        </w:rPr>
        <w:t xml:space="preserve"> January 1, 200</w:t>
      </w:r>
      <w:r w:rsidR="0001276A">
        <w:rPr>
          <w:rFonts w:cs="Georgia"/>
          <w:sz w:val="24"/>
          <w:szCs w:val="24"/>
        </w:rPr>
        <w:t>8</w:t>
      </w:r>
      <w:r w:rsidRPr="00091005">
        <w:rPr>
          <w:rFonts w:cs="Georgia"/>
          <w:sz w:val="24"/>
          <w:szCs w:val="24"/>
        </w:rPr>
        <w:t>-December 31, 200</w:t>
      </w:r>
      <w:r w:rsidR="0001276A">
        <w:rPr>
          <w:rFonts w:cs="Georgia"/>
          <w:sz w:val="24"/>
          <w:szCs w:val="24"/>
        </w:rPr>
        <w:t>8</w:t>
      </w:r>
    </w:p>
    <w:p w14:paraId="3017C3ED" w14:textId="77777777" w:rsidR="00A95DAF" w:rsidRPr="00091005" w:rsidRDefault="00A95DAF" w:rsidP="00A95DAF">
      <w:pPr>
        <w:widowControl w:val="0"/>
        <w:autoSpaceDE w:val="0"/>
        <w:autoSpaceDN w:val="0"/>
        <w:adjustRightInd w:val="0"/>
        <w:spacing w:after="0" w:line="240" w:lineRule="auto"/>
        <w:rPr>
          <w:rFonts w:cs="Georgia"/>
          <w:sz w:val="24"/>
          <w:szCs w:val="24"/>
        </w:rPr>
      </w:pPr>
      <w:r w:rsidRPr="00091005">
        <w:rPr>
          <w:rFonts w:cs="Georgia"/>
          <w:sz w:val="24"/>
          <w:szCs w:val="24"/>
        </w:rPr>
        <w:t>U1</w:t>
      </w:r>
      <w:r w:rsidR="004E3504">
        <w:rPr>
          <w:rFonts w:cs="Georgia"/>
          <w:sz w:val="24"/>
          <w:szCs w:val="24"/>
        </w:rPr>
        <w:t>2</w:t>
      </w:r>
      <w:r w:rsidRPr="00091005">
        <w:rPr>
          <w:rFonts w:cs="Georgia"/>
          <w:sz w:val="24"/>
          <w:szCs w:val="24"/>
        </w:rPr>
        <w:t xml:space="preserve"> January 1, 200</w:t>
      </w:r>
      <w:r w:rsidR="0001276A">
        <w:rPr>
          <w:rFonts w:cs="Georgia"/>
          <w:sz w:val="24"/>
          <w:szCs w:val="24"/>
        </w:rPr>
        <w:t>9</w:t>
      </w:r>
      <w:r w:rsidRPr="00091005">
        <w:rPr>
          <w:rFonts w:cs="Georgia"/>
          <w:sz w:val="24"/>
          <w:szCs w:val="24"/>
        </w:rPr>
        <w:t>-December 31, 200</w:t>
      </w:r>
      <w:r w:rsidR="0001276A">
        <w:rPr>
          <w:rFonts w:cs="Georgia"/>
          <w:sz w:val="24"/>
          <w:szCs w:val="24"/>
        </w:rPr>
        <w:t>9</w:t>
      </w:r>
    </w:p>
    <w:p w14:paraId="1AC4262E" w14:textId="77777777" w:rsidR="00A95DAF" w:rsidRPr="00091005" w:rsidRDefault="00A95DAF" w:rsidP="00A95DAF">
      <w:pPr>
        <w:widowControl w:val="0"/>
        <w:autoSpaceDE w:val="0"/>
        <w:autoSpaceDN w:val="0"/>
        <w:adjustRightInd w:val="0"/>
        <w:spacing w:after="0" w:line="240" w:lineRule="auto"/>
        <w:rPr>
          <w:rFonts w:cs="Georgia"/>
          <w:sz w:val="24"/>
          <w:szCs w:val="24"/>
        </w:rPr>
      </w:pPr>
      <w:r w:rsidRPr="00091005">
        <w:rPr>
          <w:rFonts w:cs="Georgia"/>
          <w:sz w:val="24"/>
          <w:szCs w:val="24"/>
        </w:rPr>
        <w:t>U</w:t>
      </w:r>
      <w:r w:rsidR="00BB49E7">
        <w:rPr>
          <w:rFonts w:cs="Georgia"/>
          <w:sz w:val="24"/>
          <w:szCs w:val="24"/>
        </w:rPr>
        <w:t>1</w:t>
      </w:r>
      <w:r w:rsidR="004E3504">
        <w:rPr>
          <w:rFonts w:cs="Georgia"/>
          <w:sz w:val="24"/>
          <w:szCs w:val="24"/>
        </w:rPr>
        <w:t>1</w:t>
      </w:r>
      <w:r w:rsidRPr="00091005">
        <w:rPr>
          <w:rFonts w:cs="Georgia"/>
          <w:sz w:val="24"/>
          <w:szCs w:val="24"/>
        </w:rPr>
        <w:t xml:space="preserve"> January 1, 20</w:t>
      </w:r>
      <w:r w:rsidR="0001276A">
        <w:rPr>
          <w:rFonts w:cs="Georgia"/>
          <w:sz w:val="24"/>
          <w:szCs w:val="24"/>
        </w:rPr>
        <w:t>10</w:t>
      </w:r>
      <w:r w:rsidRPr="00091005">
        <w:rPr>
          <w:rFonts w:cs="Georgia"/>
          <w:sz w:val="24"/>
          <w:szCs w:val="24"/>
        </w:rPr>
        <w:t>-December 31, 20</w:t>
      </w:r>
      <w:r w:rsidR="0001276A">
        <w:rPr>
          <w:rFonts w:cs="Georgia"/>
          <w:sz w:val="24"/>
          <w:szCs w:val="24"/>
        </w:rPr>
        <w:t>10</w:t>
      </w:r>
    </w:p>
    <w:p w14:paraId="71F96655" w14:textId="77777777" w:rsidR="00A95DAF" w:rsidRPr="00091005" w:rsidRDefault="00A95DAF" w:rsidP="00A95DAF">
      <w:pPr>
        <w:widowControl w:val="0"/>
        <w:autoSpaceDE w:val="0"/>
        <w:autoSpaceDN w:val="0"/>
        <w:adjustRightInd w:val="0"/>
        <w:spacing w:after="0" w:line="240" w:lineRule="auto"/>
        <w:rPr>
          <w:rFonts w:cs="Georgia"/>
          <w:sz w:val="24"/>
          <w:szCs w:val="24"/>
        </w:rPr>
      </w:pPr>
      <w:r w:rsidRPr="00091005">
        <w:rPr>
          <w:rFonts w:cs="Georgia"/>
          <w:sz w:val="24"/>
          <w:szCs w:val="24"/>
        </w:rPr>
        <w:t>U</w:t>
      </w:r>
      <w:r w:rsidR="004E3504">
        <w:rPr>
          <w:rFonts w:cs="Georgia"/>
          <w:sz w:val="24"/>
          <w:szCs w:val="24"/>
        </w:rPr>
        <w:t>10</w:t>
      </w:r>
      <w:r w:rsidRPr="00091005">
        <w:rPr>
          <w:rFonts w:cs="Georgia"/>
          <w:sz w:val="24"/>
          <w:szCs w:val="24"/>
        </w:rPr>
        <w:t xml:space="preserve"> January 1, 20</w:t>
      </w:r>
      <w:r w:rsidR="00A32238">
        <w:rPr>
          <w:rFonts w:cs="Georgia"/>
          <w:sz w:val="24"/>
          <w:szCs w:val="24"/>
        </w:rPr>
        <w:t>1</w:t>
      </w:r>
      <w:r w:rsidR="0001276A">
        <w:rPr>
          <w:rFonts w:cs="Georgia"/>
          <w:sz w:val="24"/>
          <w:szCs w:val="24"/>
        </w:rPr>
        <w:t>1</w:t>
      </w:r>
      <w:r w:rsidRPr="00091005">
        <w:rPr>
          <w:rFonts w:cs="Georgia"/>
          <w:sz w:val="24"/>
          <w:szCs w:val="24"/>
        </w:rPr>
        <w:t>-December 31, 20</w:t>
      </w:r>
      <w:r w:rsidR="00A32238">
        <w:rPr>
          <w:rFonts w:cs="Georgia"/>
          <w:sz w:val="24"/>
          <w:szCs w:val="24"/>
        </w:rPr>
        <w:t>1</w:t>
      </w:r>
      <w:r w:rsidR="0001276A">
        <w:rPr>
          <w:rFonts w:cs="Georgia"/>
          <w:sz w:val="24"/>
          <w:szCs w:val="24"/>
        </w:rPr>
        <w:t>1</w:t>
      </w:r>
    </w:p>
    <w:p w14:paraId="07D7D0DB" w14:textId="77777777" w:rsidR="0096238C" w:rsidRDefault="00BB49E7">
      <w:pPr>
        <w:widowControl w:val="0"/>
        <w:autoSpaceDE w:val="0"/>
        <w:autoSpaceDN w:val="0"/>
        <w:adjustRightInd w:val="0"/>
        <w:spacing w:after="0" w:line="240" w:lineRule="auto"/>
        <w:rPr>
          <w:rFonts w:cs="Georgia"/>
          <w:sz w:val="24"/>
          <w:szCs w:val="24"/>
        </w:rPr>
      </w:pPr>
      <w:r>
        <w:rPr>
          <w:rFonts w:cs="Georgia"/>
          <w:sz w:val="24"/>
          <w:szCs w:val="24"/>
        </w:rPr>
        <w:t>U</w:t>
      </w:r>
      <w:r w:rsidR="004E3504">
        <w:rPr>
          <w:rFonts w:cs="Georgia"/>
          <w:sz w:val="24"/>
          <w:szCs w:val="24"/>
        </w:rPr>
        <w:t>09</w:t>
      </w:r>
      <w:r w:rsidRPr="00091005">
        <w:rPr>
          <w:rFonts w:cs="Georgia"/>
          <w:sz w:val="24"/>
          <w:szCs w:val="24"/>
        </w:rPr>
        <w:t xml:space="preserve"> January 1, </w:t>
      </w:r>
      <w:r>
        <w:rPr>
          <w:rFonts w:cs="Georgia"/>
          <w:sz w:val="24"/>
          <w:szCs w:val="24"/>
        </w:rPr>
        <w:t>201</w:t>
      </w:r>
      <w:r w:rsidR="0001276A">
        <w:rPr>
          <w:rFonts w:cs="Georgia"/>
          <w:sz w:val="24"/>
          <w:szCs w:val="24"/>
        </w:rPr>
        <w:t>2</w:t>
      </w:r>
      <w:r w:rsidRPr="00091005">
        <w:rPr>
          <w:rFonts w:cs="Georgia"/>
          <w:sz w:val="24"/>
          <w:szCs w:val="24"/>
        </w:rPr>
        <w:t xml:space="preserve">-December 31, </w:t>
      </w:r>
      <w:r>
        <w:rPr>
          <w:rFonts w:cs="Georgia"/>
          <w:sz w:val="24"/>
          <w:szCs w:val="24"/>
        </w:rPr>
        <w:t>201</w:t>
      </w:r>
      <w:r w:rsidR="0001276A">
        <w:rPr>
          <w:rFonts w:cs="Georgia"/>
          <w:sz w:val="24"/>
          <w:szCs w:val="24"/>
        </w:rPr>
        <w:t>2</w:t>
      </w:r>
    </w:p>
    <w:p w14:paraId="7D740C57" w14:textId="77777777" w:rsidR="004E3504" w:rsidRDefault="004E3504" w:rsidP="004E3504">
      <w:pPr>
        <w:widowControl w:val="0"/>
        <w:autoSpaceDE w:val="0"/>
        <w:autoSpaceDN w:val="0"/>
        <w:adjustRightInd w:val="0"/>
        <w:spacing w:after="0" w:line="240" w:lineRule="auto"/>
        <w:rPr>
          <w:rFonts w:cs="Georgia"/>
          <w:sz w:val="24"/>
          <w:szCs w:val="24"/>
        </w:rPr>
      </w:pPr>
      <w:r>
        <w:rPr>
          <w:rFonts w:cs="Georgia"/>
          <w:sz w:val="24"/>
          <w:szCs w:val="24"/>
        </w:rPr>
        <w:t>U08</w:t>
      </w:r>
      <w:r w:rsidRPr="00091005">
        <w:rPr>
          <w:rFonts w:cs="Georgia"/>
          <w:sz w:val="24"/>
          <w:szCs w:val="24"/>
        </w:rPr>
        <w:t xml:space="preserve"> January 1, </w:t>
      </w:r>
      <w:r>
        <w:rPr>
          <w:rFonts w:cs="Georgia"/>
          <w:sz w:val="24"/>
          <w:szCs w:val="24"/>
        </w:rPr>
        <w:t>201</w:t>
      </w:r>
      <w:r w:rsidR="0001276A">
        <w:rPr>
          <w:rFonts w:cs="Georgia"/>
          <w:sz w:val="24"/>
          <w:szCs w:val="24"/>
        </w:rPr>
        <w:t>3</w:t>
      </w:r>
      <w:r w:rsidRPr="00091005">
        <w:rPr>
          <w:rFonts w:cs="Georgia"/>
          <w:sz w:val="24"/>
          <w:szCs w:val="24"/>
        </w:rPr>
        <w:t xml:space="preserve">-December 31, </w:t>
      </w:r>
      <w:r>
        <w:rPr>
          <w:rFonts w:cs="Georgia"/>
          <w:sz w:val="24"/>
          <w:szCs w:val="24"/>
        </w:rPr>
        <w:t>201</w:t>
      </w:r>
      <w:r w:rsidR="0001276A">
        <w:rPr>
          <w:rFonts w:cs="Georgia"/>
          <w:sz w:val="24"/>
          <w:szCs w:val="24"/>
        </w:rPr>
        <w:t>3</w:t>
      </w:r>
    </w:p>
    <w:p w14:paraId="680A5AF1" w14:textId="77777777" w:rsidR="00BB49E7" w:rsidRPr="00091005" w:rsidRDefault="00BB49E7">
      <w:pPr>
        <w:widowControl w:val="0"/>
        <w:autoSpaceDE w:val="0"/>
        <w:autoSpaceDN w:val="0"/>
        <w:adjustRightInd w:val="0"/>
        <w:spacing w:after="0" w:line="240" w:lineRule="auto"/>
        <w:rPr>
          <w:rFonts w:cs="Georgia"/>
          <w:b/>
          <w:bCs/>
          <w:sz w:val="24"/>
          <w:szCs w:val="24"/>
        </w:rPr>
      </w:pPr>
    </w:p>
    <w:p w14:paraId="704FBAC5" w14:textId="77777777" w:rsidR="00AF5476" w:rsidRPr="00091005" w:rsidRDefault="0096238C">
      <w:pPr>
        <w:widowControl w:val="0"/>
        <w:autoSpaceDE w:val="0"/>
        <w:autoSpaceDN w:val="0"/>
        <w:adjustRightInd w:val="0"/>
        <w:spacing w:after="0" w:line="240" w:lineRule="auto"/>
        <w:rPr>
          <w:rFonts w:eastAsia="MS Mincho" w:cs="MS Mincho"/>
          <w:sz w:val="24"/>
          <w:szCs w:val="24"/>
        </w:rPr>
      </w:pPr>
      <w:r w:rsidRPr="004E3504">
        <w:rPr>
          <w:rFonts w:cs="Georgia"/>
          <w:b/>
          <w:bCs/>
          <w:sz w:val="24"/>
          <w:szCs w:val="24"/>
          <w:u w:val="single"/>
        </w:rPr>
        <w:t>Age Bracket Division Ball Size</w:t>
      </w:r>
      <w:r w:rsidRPr="00091005">
        <w:rPr>
          <w:rFonts w:eastAsia="MS Mincho" w:hAnsi="MS Mincho" w:cs="MS Mincho"/>
          <w:sz w:val="24"/>
          <w:szCs w:val="24"/>
        </w:rPr>
        <w:t> </w:t>
      </w:r>
    </w:p>
    <w:p w14:paraId="3DBD14FF" w14:textId="77777777" w:rsidR="0096238C" w:rsidRPr="00091005" w:rsidRDefault="0096238C">
      <w:pPr>
        <w:widowControl w:val="0"/>
        <w:autoSpaceDE w:val="0"/>
        <w:autoSpaceDN w:val="0"/>
        <w:adjustRightInd w:val="0"/>
        <w:spacing w:after="0" w:line="240" w:lineRule="auto"/>
        <w:rPr>
          <w:rFonts w:cs="Georgia"/>
          <w:sz w:val="24"/>
          <w:szCs w:val="24"/>
        </w:rPr>
      </w:pPr>
      <w:r w:rsidRPr="00091005">
        <w:rPr>
          <w:rFonts w:cs="Georgia"/>
          <w:sz w:val="24"/>
          <w:szCs w:val="24"/>
        </w:rPr>
        <w:t>U-8 thru U-12 Size 4</w:t>
      </w:r>
    </w:p>
    <w:p w14:paraId="19DB572D" w14:textId="77777777" w:rsidR="0096238C" w:rsidRPr="00091005" w:rsidRDefault="0096238C">
      <w:pPr>
        <w:widowControl w:val="0"/>
        <w:autoSpaceDE w:val="0"/>
        <w:autoSpaceDN w:val="0"/>
        <w:adjustRightInd w:val="0"/>
        <w:spacing w:after="0" w:line="240" w:lineRule="auto"/>
        <w:rPr>
          <w:rFonts w:cs="Georgia"/>
          <w:sz w:val="24"/>
          <w:szCs w:val="24"/>
        </w:rPr>
      </w:pPr>
      <w:r w:rsidRPr="00091005">
        <w:rPr>
          <w:rFonts w:cs="Georgia"/>
          <w:sz w:val="24"/>
          <w:szCs w:val="24"/>
        </w:rPr>
        <w:t xml:space="preserve">U-13 </w:t>
      </w:r>
      <w:r w:rsidR="004E3504">
        <w:rPr>
          <w:rFonts w:cs="Georgia"/>
          <w:sz w:val="24"/>
          <w:szCs w:val="24"/>
        </w:rPr>
        <w:t>and up</w:t>
      </w:r>
      <w:r w:rsidRPr="00091005">
        <w:rPr>
          <w:rFonts w:cs="Georgia"/>
          <w:sz w:val="24"/>
          <w:szCs w:val="24"/>
        </w:rPr>
        <w:t xml:space="preserve"> Size 5</w:t>
      </w:r>
    </w:p>
    <w:p w14:paraId="0EAC1957" w14:textId="77777777" w:rsidR="0096238C" w:rsidRPr="00091005" w:rsidRDefault="0096238C">
      <w:pPr>
        <w:widowControl w:val="0"/>
        <w:autoSpaceDE w:val="0"/>
        <w:autoSpaceDN w:val="0"/>
        <w:adjustRightInd w:val="0"/>
        <w:spacing w:after="0" w:line="240" w:lineRule="auto"/>
        <w:rPr>
          <w:rFonts w:cs="Georgia"/>
          <w:sz w:val="24"/>
          <w:szCs w:val="24"/>
        </w:rPr>
      </w:pPr>
    </w:p>
    <w:p w14:paraId="7B54D6B9" w14:textId="77777777" w:rsidR="00A95DAF" w:rsidRPr="00F10100" w:rsidRDefault="00F10100">
      <w:pPr>
        <w:widowControl w:val="0"/>
        <w:autoSpaceDE w:val="0"/>
        <w:autoSpaceDN w:val="0"/>
        <w:adjustRightInd w:val="0"/>
        <w:spacing w:after="0" w:line="240" w:lineRule="auto"/>
        <w:rPr>
          <w:rFonts w:cs="Georgia"/>
          <w:b/>
          <w:bCs/>
          <w:i/>
          <w:sz w:val="24"/>
          <w:szCs w:val="24"/>
          <w:u w:val="single"/>
        </w:rPr>
      </w:pPr>
      <w:r w:rsidRPr="00F10100">
        <w:rPr>
          <w:rFonts w:cs="Arial"/>
          <w:i/>
          <w:color w:val="232323"/>
          <w:sz w:val="24"/>
          <w:szCs w:val="24"/>
          <w:shd w:val="clear" w:color="auto" w:fill="FFFFFF"/>
        </w:rPr>
        <w:t xml:space="preserve">Any team with mixed age players must play in the oldest applicable age bracket. It is a coach’s responsibility </w:t>
      </w:r>
      <w:r w:rsidR="006541E3" w:rsidRPr="00F10100">
        <w:rPr>
          <w:rFonts w:cs="Arial"/>
          <w:i/>
          <w:color w:val="232323"/>
          <w:sz w:val="24"/>
          <w:szCs w:val="24"/>
          <w:shd w:val="clear" w:color="auto" w:fill="FFFFFF"/>
        </w:rPr>
        <w:t>to ensure that</w:t>
      </w:r>
      <w:r w:rsidRPr="00F10100">
        <w:rPr>
          <w:rFonts w:cs="Arial"/>
          <w:i/>
          <w:color w:val="232323"/>
          <w:sz w:val="24"/>
          <w:szCs w:val="24"/>
          <w:shd w:val="clear" w:color="auto" w:fill="FFFFFF"/>
        </w:rPr>
        <w:t xml:space="preserve"> his/her team is entered in the correct age grouping. Teams found to have an illegal player will be disqualified from the tournament and any games played will be forfeited without refund.</w:t>
      </w:r>
    </w:p>
    <w:p w14:paraId="00BE7949" w14:textId="77777777" w:rsidR="004E3504" w:rsidRDefault="004E3504">
      <w:pPr>
        <w:widowControl w:val="0"/>
        <w:autoSpaceDE w:val="0"/>
        <w:autoSpaceDN w:val="0"/>
        <w:adjustRightInd w:val="0"/>
        <w:spacing w:after="0" w:line="240" w:lineRule="auto"/>
        <w:rPr>
          <w:rFonts w:cs="Georgia"/>
          <w:b/>
          <w:bCs/>
          <w:sz w:val="24"/>
          <w:szCs w:val="24"/>
          <w:u w:val="single"/>
        </w:rPr>
      </w:pPr>
    </w:p>
    <w:p w14:paraId="263FA596" w14:textId="77777777" w:rsidR="0096238C" w:rsidRPr="00091005" w:rsidRDefault="0096238C">
      <w:pPr>
        <w:widowControl w:val="0"/>
        <w:autoSpaceDE w:val="0"/>
        <w:autoSpaceDN w:val="0"/>
        <w:adjustRightInd w:val="0"/>
        <w:spacing w:after="0" w:line="240" w:lineRule="auto"/>
        <w:rPr>
          <w:rFonts w:cs="Georgia"/>
          <w:sz w:val="24"/>
          <w:szCs w:val="24"/>
        </w:rPr>
      </w:pPr>
      <w:r w:rsidRPr="00091005">
        <w:rPr>
          <w:rFonts w:cs="Georgia"/>
          <w:b/>
          <w:bCs/>
          <w:sz w:val="24"/>
          <w:szCs w:val="24"/>
          <w:u w:val="single"/>
        </w:rPr>
        <w:t>RULE 5 – REGISTRATION DOCUMENTS NEEDED</w:t>
      </w:r>
    </w:p>
    <w:p w14:paraId="72C02A95" w14:textId="77777777" w:rsidR="0096238C" w:rsidRDefault="0096238C">
      <w:pPr>
        <w:widowControl w:val="0"/>
        <w:autoSpaceDE w:val="0"/>
        <w:autoSpaceDN w:val="0"/>
        <w:adjustRightInd w:val="0"/>
        <w:spacing w:after="0" w:line="240" w:lineRule="auto"/>
        <w:rPr>
          <w:rFonts w:cs="Georgia"/>
          <w:sz w:val="24"/>
          <w:szCs w:val="24"/>
        </w:rPr>
      </w:pPr>
      <w:r w:rsidRPr="00091005">
        <w:rPr>
          <w:rFonts w:cs="Georgia"/>
          <w:sz w:val="24"/>
          <w:szCs w:val="24"/>
        </w:rPr>
        <w:t>All teams must provide a copy of their current roster</w:t>
      </w:r>
      <w:r w:rsidR="001A317E">
        <w:rPr>
          <w:rFonts w:cs="Georgia"/>
          <w:sz w:val="24"/>
          <w:szCs w:val="24"/>
        </w:rPr>
        <w:t xml:space="preserve"> (which is not returned)</w:t>
      </w:r>
      <w:r w:rsidRPr="00091005">
        <w:rPr>
          <w:rFonts w:cs="Georgia"/>
          <w:sz w:val="24"/>
          <w:szCs w:val="24"/>
        </w:rPr>
        <w:t>. All teams must be paid in full prior to registration.</w:t>
      </w:r>
    </w:p>
    <w:p w14:paraId="512E7939" w14:textId="77777777" w:rsidR="00F10100" w:rsidRDefault="00F10100">
      <w:pPr>
        <w:widowControl w:val="0"/>
        <w:autoSpaceDE w:val="0"/>
        <w:autoSpaceDN w:val="0"/>
        <w:adjustRightInd w:val="0"/>
        <w:spacing w:after="0" w:line="240" w:lineRule="auto"/>
        <w:rPr>
          <w:rFonts w:cs="Georgia"/>
          <w:sz w:val="24"/>
          <w:szCs w:val="24"/>
        </w:rPr>
      </w:pPr>
    </w:p>
    <w:p w14:paraId="7EED4EE7" w14:textId="77777777" w:rsidR="001A317E" w:rsidRPr="00A321E0" w:rsidRDefault="00F10100" w:rsidP="00F10100">
      <w:pPr>
        <w:shd w:val="clear" w:color="auto" w:fill="FFFFFF"/>
        <w:spacing w:after="0" w:line="240" w:lineRule="atLeast"/>
        <w:textAlignment w:val="top"/>
        <w:rPr>
          <w:rFonts w:cs="Arial"/>
          <w:color w:val="232323"/>
          <w:sz w:val="24"/>
          <w:szCs w:val="24"/>
          <w:bdr w:val="none" w:sz="0" w:space="0" w:color="auto" w:frame="1"/>
        </w:rPr>
      </w:pPr>
      <w:r w:rsidRPr="00F10100">
        <w:rPr>
          <w:rFonts w:cs="Arial"/>
          <w:color w:val="232323"/>
          <w:sz w:val="24"/>
          <w:szCs w:val="24"/>
          <w:bdr w:val="none" w:sz="0" w:space="0" w:color="auto" w:frame="1"/>
        </w:rPr>
        <w:t>Each team must be represented at registration prior to the start of the tournament</w:t>
      </w:r>
      <w:r w:rsidR="001A317E" w:rsidRPr="00A321E0">
        <w:rPr>
          <w:rFonts w:cs="Arial"/>
          <w:color w:val="232323"/>
          <w:sz w:val="24"/>
          <w:szCs w:val="24"/>
          <w:bdr w:val="none" w:sz="0" w:space="0" w:color="auto" w:frame="1"/>
        </w:rPr>
        <w:t>/first game</w:t>
      </w:r>
      <w:r w:rsidRPr="00F10100">
        <w:rPr>
          <w:rFonts w:cs="Arial"/>
          <w:color w:val="232323"/>
          <w:sz w:val="24"/>
          <w:szCs w:val="24"/>
          <w:bdr w:val="none" w:sz="0" w:space="0" w:color="auto" w:frame="1"/>
        </w:rPr>
        <w:t xml:space="preserve">. </w:t>
      </w:r>
    </w:p>
    <w:p w14:paraId="70F8F3E5" w14:textId="3D1EB9FB" w:rsidR="001A317E" w:rsidRPr="00A321E0" w:rsidRDefault="001A317E" w:rsidP="00F10100">
      <w:pPr>
        <w:shd w:val="clear" w:color="auto" w:fill="FFFFFF"/>
        <w:spacing w:after="0" w:line="240" w:lineRule="atLeast"/>
        <w:textAlignment w:val="top"/>
        <w:rPr>
          <w:rFonts w:cs="Arial"/>
          <w:color w:val="232323"/>
          <w:sz w:val="24"/>
          <w:szCs w:val="24"/>
          <w:bdr w:val="none" w:sz="0" w:space="0" w:color="auto" w:frame="1"/>
        </w:rPr>
      </w:pPr>
      <w:r w:rsidRPr="00A321E0">
        <w:rPr>
          <w:rFonts w:cs="Arial"/>
          <w:color w:val="232323"/>
          <w:sz w:val="24"/>
          <w:szCs w:val="24"/>
          <w:bdr w:val="none" w:sz="0" w:space="0" w:color="auto" w:frame="1"/>
        </w:rPr>
        <w:t xml:space="preserve">Check in date will be </w:t>
      </w:r>
      <w:r w:rsidR="00CC30FE">
        <w:rPr>
          <w:rFonts w:cs="Arial"/>
          <w:color w:val="232323"/>
          <w:sz w:val="24"/>
          <w:szCs w:val="24"/>
          <w:bdr w:val="none" w:sz="0" w:space="0" w:color="auto" w:frame="1"/>
        </w:rPr>
        <w:t xml:space="preserve">announced </w:t>
      </w:r>
      <w:r w:rsidR="006541E3">
        <w:rPr>
          <w:rFonts w:cs="Arial"/>
          <w:color w:val="232323"/>
          <w:sz w:val="24"/>
          <w:szCs w:val="24"/>
          <w:bdr w:val="none" w:sz="0" w:space="0" w:color="auto" w:frame="1"/>
        </w:rPr>
        <w:t>later</w:t>
      </w:r>
      <w:r w:rsidR="00CC30FE">
        <w:rPr>
          <w:rFonts w:cs="Arial"/>
          <w:color w:val="232323"/>
          <w:sz w:val="24"/>
          <w:szCs w:val="24"/>
          <w:bdr w:val="none" w:sz="0" w:space="0" w:color="auto" w:frame="1"/>
        </w:rPr>
        <w:t xml:space="preserve">. </w:t>
      </w:r>
      <w:r w:rsidR="007B28FE">
        <w:rPr>
          <w:rFonts w:cs="Arial"/>
          <w:color w:val="232323"/>
          <w:sz w:val="24"/>
          <w:szCs w:val="24"/>
          <w:bdr w:val="none" w:sz="0" w:space="0" w:color="auto" w:frame="1"/>
        </w:rPr>
        <w:t>Usually,</w:t>
      </w:r>
      <w:r w:rsidR="00CC30FE">
        <w:rPr>
          <w:rFonts w:cs="Arial"/>
          <w:color w:val="232323"/>
          <w:sz w:val="24"/>
          <w:szCs w:val="24"/>
          <w:bdr w:val="none" w:sz="0" w:space="0" w:color="auto" w:frame="1"/>
        </w:rPr>
        <w:t xml:space="preserve"> the Wednesday before the tournament begins.</w:t>
      </w:r>
      <w:r w:rsidR="00F10100" w:rsidRPr="00F10100">
        <w:rPr>
          <w:rFonts w:cs="Arial"/>
          <w:color w:val="232323"/>
          <w:sz w:val="24"/>
          <w:szCs w:val="24"/>
          <w:bdr w:val="none" w:sz="0" w:space="0" w:color="auto" w:frame="1"/>
        </w:rPr>
        <w:t xml:space="preserve"> </w:t>
      </w:r>
    </w:p>
    <w:p w14:paraId="19B17B53" w14:textId="77777777" w:rsidR="001A317E" w:rsidRPr="00A321E0" w:rsidRDefault="001A317E" w:rsidP="00F10100">
      <w:pPr>
        <w:shd w:val="clear" w:color="auto" w:fill="FFFFFF"/>
        <w:spacing w:after="0" w:line="240" w:lineRule="atLeast"/>
        <w:textAlignment w:val="top"/>
        <w:rPr>
          <w:rFonts w:cs="Arial"/>
          <w:color w:val="232323"/>
          <w:sz w:val="24"/>
          <w:szCs w:val="24"/>
          <w:bdr w:val="none" w:sz="0" w:space="0" w:color="auto" w:frame="1"/>
        </w:rPr>
      </w:pPr>
    </w:p>
    <w:p w14:paraId="48D4DE9E" w14:textId="77777777" w:rsidR="001A317E" w:rsidRPr="00A321E0" w:rsidRDefault="00F10100" w:rsidP="00F10100">
      <w:pPr>
        <w:shd w:val="clear" w:color="auto" w:fill="FFFFFF"/>
        <w:spacing w:after="0" w:line="240" w:lineRule="atLeast"/>
        <w:textAlignment w:val="top"/>
        <w:rPr>
          <w:rFonts w:cs="Arial"/>
          <w:color w:val="232323"/>
          <w:sz w:val="24"/>
          <w:szCs w:val="24"/>
          <w:bdr w:val="none" w:sz="0" w:space="0" w:color="auto" w:frame="1"/>
        </w:rPr>
      </w:pPr>
      <w:r w:rsidRPr="00F10100">
        <w:rPr>
          <w:rFonts w:cs="Arial"/>
          <w:color w:val="232323"/>
          <w:sz w:val="24"/>
          <w:szCs w:val="24"/>
          <w:bdr w:val="none" w:sz="0" w:space="0" w:color="auto" w:frame="1"/>
        </w:rPr>
        <w:t>Every team will be expected to check in at this time, unless arrangements are made with the tournament directors</w:t>
      </w:r>
      <w:r w:rsidR="001A317E" w:rsidRPr="00A321E0">
        <w:rPr>
          <w:rFonts w:cs="Arial"/>
          <w:color w:val="232323"/>
          <w:sz w:val="24"/>
          <w:szCs w:val="24"/>
          <w:bdr w:val="none" w:sz="0" w:space="0" w:color="auto" w:frame="1"/>
        </w:rPr>
        <w:t xml:space="preserve"> or are eligible for electronic check in.</w:t>
      </w:r>
      <w:r w:rsidRPr="00F10100">
        <w:rPr>
          <w:rFonts w:cs="Arial"/>
          <w:color w:val="232323"/>
          <w:sz w:val="24"/>
          <w:szCs w:val="24"/>
          <w:bdr w:val="none" w:sz="0" w:space="0" w:color="auto" w:frame="1"/>
        </w:rPr>
        <w:t xml:space="preserve"> Teams traveling more than 45 miles have the option to </w:t>
      </w:r>
      <w:r w:rsidRPr="00F10100">
        <w:rPr>
          <w:rFonts w:cs="Arial"/>
          <w:color w:val="232323"/>
          <w:sz w:val="24"/>
          <w:szCs w:val="24"/>
          <w:bdr w:val="none" w:sz="0" w:space="0" w:color="auto" w:frame="1"/>
        </w:rPr>
        <w:lastRenderedPageBreak/>
        <w:t xml:space="preserve">check in on game day by contacting the tournament director prior to </w:t>
      </w:r>
      <w:r w:rsidR="00CC30FE">
        <w:rPr>
          <w:rFonts w:cs="Arial"/>
          <w:color w:val="232323"/>
          <w:sz w:val="24"/>
          <w:szCs w:val="24"/>
          <w:bdr w:val="none" w:sz="0" w:space="0" w:color="auto" w:frame="1"/>
        </w:rPr>
        <w:t>check in/registration night.</w:t>
      </w:r>
      <w:r w:rsidR="00A321E0" w:rsidRPr="00A321E0">
        <w:rPr>
          <w:rFonts w:cs="Arial"/>
          <w:color w:val="232323"/>
          <w:sz w:val="24"/>
          <w:szCs w:val="24"/>
          <w:bdr w:val="none" w:sz="0" w:space="0" w:color="auto" w:frame="1"/>
        </w:rPr>
        <w:t xml:space="preserve"> </w:t>
      </w:r>
      <w:r w:rsidRPr="00F10100">
        <w:rPr>
          <w:rFonts w:cs="Arial"/>
          <w:color w:val="232323"/>
          <w:sz w:val="24"/>
          <w:szCs w:val="24"/>
          <w:bdr w:val="none" w:sz="0" w:space="0" w:color="auto" w:frame="1"/>
        </w:rPr>
        <w:t xml:space="preserve">Teams </w:t>
      </w:r>
      <w:r w:rsidR="001A317E" w:rsidRPr="00A321E0">
        <w:rPr>
          <w:rFonts w:cs="Arial"/>
          <w:color w:val="232323"/>
          <w:sz w:val="24"/>
          <w:szCs w:val="24"/>
          <w:bdr w:val="none" w:sz="0" w:space="0" w:color="auto" w:frame="1"/>
        </w:rPr>
        <w:t>checking in before their first game will need to go to the main tent to check in.</w:t>
      </w:r>
      <w:r w:rsidR="00A321E0" w:rsidRPr="00A321E0">
        <w:rPr>
          <w:rFonts w:cs="Arial"/>
          <w:color w:val="232323"/>
          <w:sz w:val="24"/>
          <w:szCs w:val="24"/>
          <w:bdr w:val="none" w:sz="0" w:space="0" w:color="auto" w:frame="1"/>
        </w:rPr>
        <w:t xml:space="preserve"> </w:t>
      </w:r>
    </w:p>
    <w:p w14:paraId="296D2778" w14:textId="77777777" w:rsidR="00A321E0" w:rsidRPr="00A321E0" w:rsidRDefault="00F10100" w:rsidP="001A317E">
      <w:pPr>
        <w:shd w:val="clear" w:color="auto" w:fill="FFFFFF"/>
        <w:spacing w:after="0" w:line="240" w:lineRule="atLeast"/>
        <w:textAlignment w:val="top"/>
        <w:rPr>
          <w:rFonts w:cs="Arial"/>
          <w:color w:val="232323"/>
          <w:sz w:val="24"/>
          <w:szCs w:val="24"/>
          <w:bdr w:val="none" w:sz="0" w:space="0" w:color="auto" w:frame="1"/>
        </w:rPr>
      </w:pPr>
      <w:r w:rsidRPr="00F10100">
        <w:rPr>
          <w:rFonts w:cs="Arial"/>
          <w:color w:val="232323"/>
          <w:sz w:val="24"/>
          <w:szCs w:val="24"/>
          <w:bdr w:val="none" w:sz="0" w:space="0" w:color="auto" w:frame="1"/>
        </w:rPr>
        <w:t xml:space="preserve">Any team failing to appear for check-in will be disqualified from the competition and will forfeit all registration fees. </w:t>
      </w:r>
    </w:p>
    <w:p w14:paraId="5B8FF8CA" w14:textId="77777777" w:rsidR="00A321E0" w:rsidRPr="00A321E0" w:rsidRDefault="00A321E0" w:rsidP="001A317E">
      <w:pPr>
        <w:shd w:val="clear" w:color="auto" w:fill="FFFFFF"/>
        <w:spacing w:after="0" w:line="240" w:lineRule="atLeast"/>
        <w:textAlignment w:val="top"/>
        <w:rPr>
          <w:rFonts w:cs="Arial"/>
          <w:color w:val="232323"/>
          <w:sz w:val="24"/>
          <w:szCs w:val="24"/>
          <w:bdr w:val="none" w:sz="0" w:space="0" w:color="auto" w:frame="1"/>
        </w:rPr>
      </w:pPr>
    </w:p>
    <w:p w14:paraId="3D484130" w14:textId="77777777" w:rsidR="001A317E" w:rsidRPr="00A321E0" w:rsidRDefault="00F10100" w:rsidP="001A317E">
      <w:pPr>
        <w:shd w:val="clear" w:color="auto" w:fill="FFFFFF"/>
        <w:spacing w:after="0" w:line="240" w:lineRule="atLeast"/>
        <w:textAlignment w:val="top"/>
        <w:rPr>
          <w:rFonts w:cs="Arial"/>
          <w:color w:val="232323"/>
          <w:sz w:val="24"/>
          <w:szCs w:val="24"/>
        </w:rPr>
      </w:pPr>
      <w:r w:rsidRPr="00F10100">
        <w:rPr>
          <w:rFonts w:cs="Arial"/>
          <w:color w:val="232323"/>
          <w:sz w:val="24"/>
          <w:szCs w:val="24"/>
          <w:bdr w:val="none" w:sz="0" w:space="0" w:color="auto" w:frame="1"/>
        </w:rPr>
        <w:t>The following documents must be provided during registration:</w:t>
      </w:r>
    </w:p>
    <w:p w14:paraId="17F9A62E" w14:textId="77777777" w:rsidR="001A317E" w:rsidRPr="00A321E0" w:rsidRDefault="00A321E0" w:rsidP="004E3504">
      <w:pPr>
        <w:numPr>
          <w:ilvl w:val="0"/>
          <w:numId w:val="19"/>
        </w:numPr>
        <w:shd w:val="clear" w:color="auto" w:fill="FFFFFF"/>
        <w:spacing w:after="0" w:line="240" w:lineRule="atLeast"/>
        <w:textAlignment w:val="top"/>
        <w:rPr>
          <w:rFonts w:cs="Arial"/>
          <w:color w:val="232323"/>
          <w:sz w:val="24"/>
          <w:szCs w:val="24"/>
        </w:rPr>
      </w:pPr>
      <w:r w:rsidRPr="00A321E0">
        <w:rPr>
          <w:rFonts w:cs="Arial"/>
          <w:color w:val="232323"/>
          <w:sz w:val="24"/>
          <w:szCs w:val="24"/>
          <w:bdr w:val="none" w:sz="0" w:space="0" w:color="auto" w:frame="1"/>
        </w:rPr>
        <w:t>Any c</w:t>
      </w:r>
      <w:r w:rsidR="00F10100" w:rsidRPr="00F10100">
        <w:rPr>
          <w:rFonts w:cs="Arial"/>
          <w:color w:val="232323"/>
          <w:sz w:val="24"/>
          <w:szCs w:val="24"/>
          <w:bdr w:val="none" w:sz="0" w:space="0" w:color="auto" w:frame="1"/>
        </w:rPr>
        <w:t>hanges to the roster (guest players- subject to limitations)</w:t>
      </w:r>
      <w:r w:rsidRPr="00A321E0">
        <w:rPr>
          <w:rFonts w:cs="Arial"/>
          <w:color w:val="232323"/>
          <w:sz w:val="24"/>
          <w:szCs w:val="24"/>
          <w:bdr w:val="none" w:sz="0" w:space="0" w:color="auto" w:frame="1"/>
        </w:rPr>
        <w:t xml:space="preserve"> must be noted on the roster that is submitted.</w:t>
      </w:r>
    </w:p>
    <w:p w14:paraId="5F690116" w14:textId="77777777" w:rsidR="001A317E" w:rsidRPr="00A321E0" w:rsidRDefault="00F10100" w:rsidP="004E3504">
      <w:pPr>
        <w:numPr>
          <w:ilvl w:val="0"/>
          <w:numId w:val="19"/>
        </w:numPr>
        <w:shd w:val="clear" w:color="auto" w:fill="FFFFFF"/>
        <w:spacing w:after="0" w:line="240" w:lineRule="atLeast"/>
        <w:textAlignment w:val="top"/>
        <w:rPr>
          <w:rFonts w:cs="Arial"/>
          <w:color w:val="232323"/>
          <w:sz w:val="24"/>
          <w:szCs w:val="24"/>
        </w:rPr>
      </w:pPr>
      <w:r w:rsidRPr="00F10100">
        <w:rPr>
          <w:rFonts w:cs="Arial"/>
          <w:color w:val="232323"/>
          <w:sz w:val="24"/>
          <w:szCs w:val="24"/>
          <w:bdr w:val="none" w:sz="0" w:space="0" w:color="auto" w:frame="1"/>
        </w:rPr>
        <w:t>Player Passes for all players (including guest players)</w:t>
      </w:r>
      <w:r w:rsidR="00A321E0" w:rsidRPr="00A321E0">
        <w:rPr>
          <w:rFonts w:cs="Arial"/>
          <w:color w:val="232323"/>
          <w:sz w:val="24"/>
          <w:szCs w:val="24"/>
          <w:bdr w:val="none" w:sz="0" w:space="0" w:color="auto" w:frame="1"/>
        </w:rPr>
        <w:t xml:space="preserve"> - must be current year passes.</w:t>
      </w:r>
    </w:p>
    <w:p w14:paraId="5A5B82AE" w14:textId="77777777" w:rsidR="001A317E" w:rsidRPr="00A321E0" w:rsidRDefault="00A321E0" w:rsidP="004E3504">
      <w:pPr>
        <w:numPr>
          <w:ilvl w:val="0"/>
          <w:numId w:val="19"/>
        </w:numPr>
        <w:shd w:val="clear" w:color="auto" w:fill="FFFFFF"/>
        <w:spacing w:after="0" w:line="240" w:lineRule="atLeast"/>
        <w:textAlignment w:val="top"/>
        <w:rPr>
          <w:rFonts w:cs="Arial"/>
          <w:color w:val="232323"/>
          <w:sz w:val="24"/>
          <w:szCs w:val="24"/>
        </w:rPr>
      </w:pPr>
      <w:r w:rsidRPr="00A321E0">
        <w:rPr>
          <w:rFonts w:cs="Arial"/>
          <w:color w:val="232323"/>
          <w:sz w:val="24"/>
          <w:szCs w:val="24"/>
          <w:bdr w:val="none" w:sz="0" w:space="0" w:color="auto" w:frame="1"/>
        </w:rPr>
        <w:t>If balance - you must have payment, please make checks payable to DSA.</w:t>
      </w:r>
    </w:p>
    <w:p w14:paraId="03B13750" w14:textId="77777777" w:rsidR="00AB2963" w:rsidRDefault="00AB2963">
      <w:pPr>
        <w:widowControl w:val="0"/>
        <w:autoSpaceDE w:val="0"/>
        <w:autoSpaceDN w:val="0"/>
        <w:adjustRightInd w:val="0"/>
        <w:spacing w:after="0" w:line="240" w:lineRule="auto"/>
        <w:rPr>
          <w:rFonts w:cs="Georgia"/>
          <w:sz w:val="24"/>
          <w:szCs w:val="24"/>
        </w:rPr>
      </w:pPr>
    </w:p>
    <w:p w14:paraId="40A3B355" w14:textId="77777777" w:rsidR="00A321E0" w:rsidRPr="00A321E0" w:rsidRDefault="00A321E0">
      <w:pPr>
        <w:widowControl w:val="0"/>
        <w:autoSpaceDE w:val="0"/>
        <w:autoSpaceDN w:val="0"/>
        <w:adjustRightInd w:val="0"/>
        <w:spacing w:after="0" w:line="240" w:lineRule="auto"/>
        <w:rPr>
          <w:rFonts w:cs="Georgia"/>
          <w:b/>
          <w:sz w:val="24"/>
          <w:szCs w:val="24"/>
          <w:u w:val="single"/>
        </w:rPr>
      </w:pPr>
      <w:r w:rsidRPr="00A321E0">
        <w:rPr>
          <w:rFonts w:cs="Georgia"/>
          <w:b/>
          <w:sz w:val="24"/>
          <w:szCs w:val="24"/>
          <w:u w:val="single"/>
        </w:rPr>
        <w:t>Electronic Registration</w:t>
      </w:r>
    </w:p>
    <w:p w14:paraId="6323915A" w14:textId="77777777" w:rsidR="00A321E0" w:rsidRDefault="00A321E0" w:rsidP="00A321E0">
      <w:pPr>
        <w:widowControl w:val="0"/>
        <w:numPr>
          <w:ilvl w:val="0"/>
          <w:numId w:val="18"/>
        </w:numPr>
        <w:autoSpaceDE w:val="0"/>
        <w:autoSpaceDN w:val="0"/>
        <w:adjustRightInd w:val="0"/>
        <w:spacing w:after="0" w:line="240" w:lineRule="auto"/>
        <w:rPr>
          <w:rFonts w:cs="Georgia"/>
          <w:sz w:val="24"/>
          <w:szCs w:val="24"/>
        </w:rPr>
      </w:pPr>
      <w:proofErr w:type="gramStart"/>
      <w:r>
        <w:rPr>
          <w:rFonts w:cs="Georgia"/>
          <w:sz w:val="24"/>
          <w:szCs w:val="24"/>
        </w:rPr>
        <w:t>In order to</w:t>
      </w:r>
      <w:proofErr w:type="gramEnd"/>
      <w:r>
        <w:rPr>
          <w:rFonts w:cs="Georgia"/>
          <w:sz w:val="24"/>
          <w:szCs w:val="24"/>
        </w:rPr>
        <w:t xml:space="preserve"> register electronically:</w:t>
      </w:r>
    </w:p>
    <w:p w14:paraId="668C22DA" w14:textId="77777777" w:rsidR="00A321E0" w:rsidRDefault="00A321E0" w:rsidP="004E3504">
      <w:pPr>
        <w:widowControl w:val="0"/>
        <w:numPr>
          <w:ilvl w:val="1"/>
          <w:numId w:val="18"/>
        </w:numPr>
        <w:autoSpaceDE w:val="0"/>
        <w:autoSpaceDN w:val="0"/>
        <w:adjustRightInd w:val="0"/>
        <w:spacing w:after="0" w:line="240" w:lineRule="auto"/>
        <w:rPr>
          <w:rFonts w:cs="Georgia"/>
          <w:sz w:val="24"/>
          <w:szCs w:val="24"/>
        </w:rPr>
      </w:pPr>
      <w:r>
        <w:rPr>
          <w:rFonts w:cs="Georgia"/>
          <w:sz w:val="24"/>
          <w:szCs w:val="24"/>
        </w:rPr>
        <w:t xml:space="preserve">Team must be registered paid in full by </w:t>
      </w:r>
      <w:r w:rsidR="00CC30FE">
        <w:rPr>
          <w:rFonts w:cs="Georgia"/>
          <w:sz w:val="24"/>
          <w:szCs w:val="24"/>
        </w:rPr>
        <w:t>May</w:t>
      </w:r>
      <w:r>
        <w:rPr>
          <w:rFonts w:cs="Georgia"/>
          <w:sz w:val="24"/>
          <w:szCs w:val="24"/>
        </w:rPr>
        <w:t xml:space="preserve"> 25th</w:t>
      </w:r>
    </w:p>
    <w:p w14:paraId="2921FA63" w14:textId="77777777" w:rsidR="00A321E0" w:rsidRDefault="00A321E0" w:rsidP="004E3504">
      <w:pPr>
        <w:widowControl w:val="0"/>
        <w:numPr>
          <w:ilvl w:val="1"/>
          <w:numId w:val="18"/>
        </w:numPr>
        <w:autoSpaceDE w:val="0"/>
        <w:autoSpaceDN w:val="0"/>
        <w:adjustRightInd w:val="0"/>
        <w:spacing w:after="0" w:line="240" w:lineRule="auto"/>
        <w:rPr>
          <w:rFonts w:cs="Georgia"/>
          <w:sz w:val="24"/>
          <w:szCs w:val="24"/>
        </w:rPr>
      </w:pPr>
      <w:r>
        <w:rPr>
          <w:rFonts w:cs="Georgia"/>
          <w:sz w:val="24"/>
          <w:szCs w:val="24"/>
        </w:rPr>
        <w:t>Forms listed above must be in PDF format</w:t>
      </w:r>
    </w:p>
    <w:p w14:paraId="178F5EBD" w14:textId="77777777" w:rsidR="00A321E0" w:rsidRDefault="00A321E0" w:rsidP="004E3504">
      <w:pPr>
        <w:widowControl w:val="0"/>
        <w:numPr>
          <w:ilvl w:val="1"/>
          <w:numId w:val="18"/>
        </w:numPr>
        <w:autoSpaceDE w:val="0"/>
        <w:autoSpaceDN w:val="0"/>
        <w:adjustRightInd w:val="0"/>
        <w:spacing w:after="0" w:line="240" w:lineRule="auto"/>
        <w:rPr>
          <w:rFonts w:cs="Georgia"/>
          <w:sz w:val="24"/>
          <w:szCs w:val="24"/>
        </w:rPr>
      </w:pPr>
      <w:r>
        <w:rPr>
          <w:rFonts w:cs="Georgia"/>
          <w:sz w:val="24"/>
          <w:szCs w:val="24"/>
        </w:rPr>
        <w:t>Player pass copies must be front and back.</w:t>
      </w:r>
    </w:p>
    <w:p w14:paraId="72324A08" w14:textId="77777777" w:rsidR="00A321E0" w:rsidRPr="00091005" w:rsidRDefault="00A321E0" w:rsidP="004E3504">
      <w:pPr>
        <w:widowControl w:val="0"/>
        <w:numPr>
          <w:ilvl w:val="1"/>
          <w:numId w:val="18"/>
        </w:numPr>
        <w:autoSpaceDE w:val="0"/>
        <w:autoSpaceDN w:val="0"/>
        <w:adjustRightInd w:val="0"/>
        <w:spacing w:after="0" w:line="240" w:lineRule="auto"/>
        <w:rPr>
          <w:rFonts w:cs="Georgia"/>
          <w:sz w:val="24"/>
          <w:szCs w:val="24"/>
        </w:rPr>
      </w:pPr>
      <w:r>
        <w:rPr>
          <w:rFonts w:cs="Georgia"/>
          <w:sz w:val="24"/>
          <w:szCs w:val="24"/>
        </w:rPr>
        <w:t xml:space="preserve">All electronic registrations must be sent in prior to </w:t>
      </w:r>
      <w:r w:rsidR="00CC30FE">
        <w:rPr>
          <w:rFonts w:cs="Georgia"/>
          <w:sz w:val="24"/>
          <w:szCs w:val="24"/>
        </w:rPr>
        <w:t>June 1st</w:t>
      </w:r>
      <w:r>
        <w:rPr>
          <w:rFonts w:cs="Georgia"/>
          <w:sz w:val="24"/>
          <w:szCs w:val="24"/>
        </w:rPr>
        <w:t>.</w:t>
      </w:r>
    </w:p>
    <w:p w14:paraId="0E4EF8CA" w14:textId="77777777" w:rsidR="00091005" w:rsidRPr="00091005" w:rsidRDefault="00091005" w:rsidP="00091005">
      <w:pPr>
        <w:widowControl w:val="0"/>
        <w:tabs>
          <w:tab w:val="left" w:pos="220"/>
          <w:tab w:val="left" w:pos="720"/>
        </w:tabs>
        <w:autoSpaceDE w:val="0"/>
        <w:autoSpaceDN w:val="0"/>
        <w:adjustRightInd w:val="0"/>
        <w:spacing w:after="0" w:line="240" w:lineRule="auto"/>
        <w:rPr>
          <w:rFonts w:cs="Georgia"/>
          <w:sz w:val="24"/>
          <w:szCs w:val="24"/>
        </w:rPr>
      </w:pPr>
    </w:p>
    <w:p w14:paraId="06AB15CF" w14:textId="77777777" w:rsidR="00091005" w:rsidRPr="00091005" w:rsidRDefault="0096238C">
      <w:pPr>
        <w:widowControl w:val="0"/>
        <w:autoSpaceDE w:val="0"/>
        <w:autoSpaceDN w:val="0"/>
        <w:adjustRightInd w:val="0"/>
        <w:spacing w:after="120" w:line="240" w:lineRule="auto"/>
        <w:rPr>
          <w:rFonts w:eastAsia="MS Mincho" w:cs="MS Mincho"/>
          <w:sz w:val="24"/>
          <w:szCs w:val="24"/>
        </w:rPr>
      </w:pPr>
      <w:r w:rsidRPr="00091005">
        <w:rPr>
          <w:rFonts w:cs="Georgia"/>
          <w:b/>
          <w:bCs/>
          <w:sz w:val="24"/>
          <w:szCs w:val="24"/>
          <w:u w:val="single"/>
        </w:rPr>
        <w:t>RULE 6 – SUBSTITUTIONS</w:t>
      </w:r>
      <w:r w:rsidRPr="00091005">
        <w:rPr>
          <w:rFonts w:eastAsia="MS Mincho" w:hAnsi="MS Mincho" w:cs="MS Mincho"/>
          <w:sz w:val="24"/>
          <w:szCs w:val="24"/>
        </w:rPr>
        <w:t> </w:t>
      </w:r>
    </w:p>
    <w:p w14:paraId="6C70510E" w14:textId="77777777" w:rsidR="00091005" w:rsidRDefault="0096238C" w:rsidP="004E3504">
      <w:pPr>
        <w:widowControl w:val="0"/>
        <w:autoSpaceDE w:val="0"/>
        <w:autoSpaceDN w:val="0"/>
        <w:adjustRightInd w:val="0"/>
        <w:spacing w:after="0" w:line="240" w:lineRule="auto"/>
        <w:rPr>
          <w:rFonts w:cs="Georgia"/>
          <w:sz w:val="24"/>
          <w:szCs w:val="24"/>
        </w:rPr>
      </w:pPr>
      <w:r w:rsidRPr="00091005">
        <w:rPr>
          <w:rFonts w:cs="Georgia"/>
          <w:sz w:val="24"/>
          <w:szCs w:val="24"/>
        </w:rPr>
        <w:t xml:space="preserve">Substitutions shall be </w:t>
      </w:r>
      <w:r w:rsidR="004E3504" w:rsidRPr="00091005">
        <w:rPr>
          <w:rFonts w:cs="Georgia"/>
          <w:sz w:val="24"/>
          <w:szCs w:val="24"/>
        </w:rPr>
        <w:t>unlimited and</w:t>
      </w:r>
      <w:r w:rsidRPr="00091005">
        <w:rPr>
          <w:rFonts w:cs="Georgia"/>
          <w:sz w:val="24"/>
          <w:szCs w:val="24"/>
        </w:rPr>
        <w:t xml:space="preserve"> may be made at the discretion of the referee</w:t>
      </w:r>
      <w:r w:rsidR="004E3504">
        <w:rPr>
          <w:rFonts w:cs="Georgia"/>
          <w:sz w:val="24"/>
          <w:szCs w:val="24"/>
        </w:rPr>
        <w:t>.</w:t>
      </w:r>
    </w:p>
    <w:p w14:paraId="2BE28265" w14:textId="77777777" w:rsidR="004E3504" w:rsidRDefault="004E3504" w:rsidP="004E3504">
      <w:pPr>
        <w:shd w:val="clear" w:color="auto" w:fill="FFFFFF"/>
        <w:spacing w:after="0" w:line="240" w:lineRule="auto"/>
        <w:textAlignment w:val="top"/>
        <w:rPr>
          <w:rFonts w:cs="Georgia"/>
          <w:sz w:val="24"/>
          <w:szCs w:val="24"/>
        </w:rPr>
      </w:pPr>
    </w:p>
    <w:p w14:paraId="2BB11D5B" w14:textId="77777777" w:rsidR="0096238C" w:rsidRPr="00091005" w:rsidRDefault="0096238C" w:rsidP="004E3504">
      <w:pPr>
        <w:shd w:val="clear" w:color="auto" w:fill="FFFFFF"/>
        <w:spacing w:after="0" w:line="240" w:lineRule="auto"/>
        <w:textAlignment w:val="top"/>
        <w:rPr>
          <w:rFonts w:cs="Arial"/>
          <w:color w:val="232323"/>
          <w:sz w:val="24"/>
          <w:szCs w:val="24"/>
        </w:rPr>
      </w:pPr>
      <w:r w:rsidRPr="00091005">
        <w:rPr>
          <w:rFonts w:cs="Georgia"/>
          <w:sz w:val="24"/>
          <w:szCs w:val="24"/>
        </w:rPr>
        <w:t xml:space="preserve">Red carded players are not allowed to be substituted </w:t>
      </w:r>
      <w:r w:rsidR="00091005">
        <w:rPr>
          <w:rFonts w:cs="Georgia"/>
          <w:sz w:val="24"/>
          <w:szCs w:val="24"/>
        </w:rPr>
        <w:t xml:space="preserve">and the player who received the </w:t>
      </w:r>
      <w:r w:rsidRPr="00091005">
        <w:rPr>
          <w:rFonts w:cs="Georgia"/>
          <w:sz w:val="24"/>
          <w:szCs w:val="24"/>
        </w:rPr>
        <w:t>red card is disqualified from the remainder of that match plus the entire next immediate match, including play-offs and finals.</w:t>
      </w:r>
    </w:p>
    <w:p w14:paraId="44BFFC88" w14:textId="77777777" w:rsidR="00091005" w:rsidRDefault="00091005" w:rsidP="00091005">
      <w:pPr>
        <w:shd w:val="clear" w:color="auto" w:fill="FFFFFF"/>
        <w:spacing w:after="0" w:line="240" w:lineRule="atLeast"/>
        <w:textAlignment w:val="top"/>
        <w:rPr>
          <w:rFonts w:cs="Arial"/>
          <w:color w:val="232323"/>
          <w:sz w:val="17"/>
          <w:szCs w:val="17"/>
        </w:rPr>
      </w:pPr>
    </w:p>
    <w:p w14:paraId="1447CA65" w14:textId="77777777" w:rsidR="00091005" w:rsidRPr="00091005" w:rsidRDefault="00091005" w:rsidP="004E3504">
      <w:pPr>
        <w:shd w:val="clear" w:color="auto" w:fill="FFFFFF"/>
        <w:spacing w:after="0" w:line="240" w:lineRule="auto"/>
        <w:textAlignment w:val="top"/>
        <w:rPr>
          <w:rFonts w:cs="Arial"/>
          <w:color w:val="232323"/>
          <w:sz w:val="17"/>
          <w:szCs w:val="17"/>
        </w:rPr>
      </w:pPr>
      <w:r w:rsidRPr="00091005">
        <w:rPr>
          <w:rFonts w:cs="Arial"/>
          <w:color w:val="232323"/>
          <w:sz w:val="24"/>
          <w:szCs w:val="24"/>
        </w:rPr>
        <w:t xml:space="preserve">If a play is stopped for an injured player who is then attended to by the coach, the player must exit the field (except the </w:t>
      </w:r>
      <w:r w:rsidR="00A32238" w:rsidRPr="00091005">
        <w:rPr>
          <w:rFonts w:cs="Arial"/>
          <w:color w:val="232323"/>
          <w:sz w:val="24"/>
          <w:szCs w:val="24"/>
        </w:rPr>
        <w:t>goalkeeper</w:t>
      </w:r>
      <w:r w:rsidRPr="00091005">
        <w:rPr>
          <w:rFonts w:cs="Arial"/>
          <w:color w:val="232323"/>
          <w:sz w:val="24"/>
          <w:szCs w:val="24"/>
        </w:rPr>
        <w:t>) and may be replaced by a substitute player</w:t>
      </w:r>
      <w:r w:rsidRPr="00091005">
        <w:rPr>
          <w:rFonts w:cs="Arial"/>
          <w:color w:val="232323"/>
          <w:sz w:val="17"/>
          <w:szCs w:val="17"/>
        </w:rPr>
        <w:t>.</w:t>
      </w:r>
    </w:p>
    <w:p w14:paraId="212C4821" w14:textId="77777777" w:rsidR="00B93F6A" w:rsidRPr="00091005" w:rsidRDefault="00B93F6A" w:rsidP="004E3504">
      <w:pPr>
        <w:widowControl w:val="0"/>
        <w:autoSpaceDE w:val="0"/>
        <w:autoSpaceDN w:val="0"/>
        <w:adjustRightInd w:val="0"/>
        <w:spacing w:after="0" w:line="240" w:lineRule="auto"/>
        <w:rPr>
          <w:rFonts w:cs="Georgia"/>
          <w:b/>
          <w:bCs/>
          <w:sz w:val="24"/>
          <w:szCs w:val="24"/>
          <w:u w:val="single"/>
        </w:rPr>
      </w:pPr>
    </w:p>
    <w:p w14:paraId="3AD7DFBF" w14:textId="77777777" w:rsidR="0096238C" w:rsidRPr="00091005" w:rsidRDefault="0096238C" w:rsidP="004E3504">
      <w:pPr>
        <w:widowControl w:val="0"/>
        <w:autoSpaceDE w:val="0"/>
        <w:autoSpaceDN w:val="0"/>
        <w:adjustRightInd w:val="0"/>
        <w:spacing w:after="0" w:line="240" w:lineRule="auto"/>
        <w:rPr>
          <w:rFonts w:cs="Georgia"/>
          <w:sz w:val="24"/>
          <w:szCs w:val="24"/>
        </w:rPr>
      </w:pPr>
      <w:r w:rsidRPr="00091005">
        <w:rPr>
          <w:rFonts w:cs="Georgia"/>
          <w:b/>
          <w:bCs/>
          <w:sz w:val="24"/>
          <w:szCs w:val="24"/>
          <w:u w:val="single"/>
        </w:rPr>
        <w:t>RULE 7 – LENGTH OF GAMES</w:t>
      </w:r>
      <w:r w:rsidRPr="00091005">
        <w:rPr>
          <w:rFonts w:eastAsia="MS Mincho" w:hAnsi="MS Mincho" w:cs="MS Mincho"/>
          <w:sz w:val="24"/>
          <w:szCs w:val="24"/>
        </w:rPr>
        <w:t> </w:t>
      </w:r>
      <w:r w:rsidRPr="00091005">
        <w:rPr>
          <w:rFonts w:cs="Georgia"/>
          <w:sz w:val="24"/>
          <w:szCs w:val="24"/>
        </w:rPr>
        <w:t xml:space="preserve">The length of games for each division is listed below. Half time will be five (5) minutes. </w:t>
      </w:r>
    </w:p>
    <w:p w14:paraId="06AF805A" w14:textId="77777777" w:rsidR="0096238C" w:rsidRPr="00091005" w:rsidRDefault="0096238C">
      <w:pPr>
        <w:widowControl w:val="0"/>
        <w:numPr>
          <w:ilvl w:val="0"/>
          <w:numId w:val="6"/>
        </w:numPr>
        <w:tabs>
          <w:tab w:val="left" w:pos="220"/>
          <w:tab w:val="left" w:pos="720"/>
        </w:tabs>
        <w:autoSpaceDE w:val="0"/>
        <w:autoSpaceDN w:val="0"/>
        <w:adjustRightInd w:val="0"/>
        <w:spacing w:before="100" w:after="100" w:line="240" w:lineRule="auto"/>
        <w:ind w:hanging="720"/>
        <w:rPr>
          <w:rFonts w:cs="Georgia"/>
          <w:sz w:val="24"/>
          <w:szCs w:val="24"/>
        </w:rPr>
      </w:pPr>
      <w:r w:rsidRPr="00091005">
        <w:rPr>
          <w:rFonts w:cs="Georgia"/>
          <w:sz w:val="24"/>
          <w:szCs w:val="24"/>
        </w:rPr>
        <w:t xml:space="preserve">During qualifying </w:t>
      </w:r>
      <w:r w:rsidR="006541E3" w:rsidRPr="00091005">
        <w:rPr>
          <w:rFonts w:cs="Georgia"/>
          <w:sz w:val="24"/>
          <w:szCs w:val="24"/>
        </w:rPr>
        <w:t>rounds,</w:t>
      </w:r>
      <w:r w:rsidRPr="00091005">
        <w:rPr>
          <w:rFonts w:cs="Georgia"/>
          <w:sz w:val="24"/>
          <w:szCs w:val="24"/>
        </w:rPr>
        <w:t xml:space="preserve"> the clock shall be a running clock and will not be stopped for other than a serious injury. </w:t>
      </w:r>
    </w:p>
    <w:p w14:paraId="15DBA7A2" w14:textId="6D8E23E5" w:rsidR="0096238C" w:rsidRPr="00091005" w:rsidRDefault="0096238C">
      <w:pPr>
        <w:widowControl w:val="0"/>
        <w:numPr>
          <w:ilvl w:val="0"/>
          <w:numId w:val="6"/>
        </w:numPr>
        <w:tabs>
          <w:tab w:val="left" w:pos="220"/>
          <w:tab w:val="left" w:pos="720"/>
        </w:tabs>
        <w:autoSpaceDE w:val="0"/>
        <w:autoSpaceDN w:val="0"/>
        <w:adjustRightInd w:val="0"/>
        <w:spacing w:before="100" w:after="100" w:line="240" w:lineRule="auto"/>
        <w:ind w:hanging="720"/>
        <w:rPr>
          <w:rFonts w:cs="Georgia"/>
          <w:sz w:val="24"/>
          <w:szCs w:val="24"/>
        </w:rPr>
      </w:pPr>
      <w:r w:rsidRPr="00091005">
        <w:rPr>
          <w:rFonts w:cs="Georgia"/>
          <w:sz w:val="24"/>
          <w:szCs w:val="24"/>
        </w:rPr>
        <w:t xml:space="preserve">NOTE: The </w:t>
      </w:r>
      <w:r w:rsidR="007B28FE">
        <w:rPr>
          <w:rFonts w:cs="Georgia"/>
          <w:sz w:val="24"/>
          <w:szCs w:val="24"/>
        </w:rPr>
        <w:t>SJSL Jim Miller Cup</w:t>
      </w:r>
      <w:r w:rsidR="007B28FE" w:rsidRPr="00091005">
        <w:rPr>
          <w:rFonts w:cs="Georgia"/>
          <w:sz w:val="24"/>
          <w:szCs w:val="24"/>
        </w:rPr>
        <w:t xml:space="preserve"> </w:t>
      </w:r>
      <w:r w:rsidRPr="00091005">
        <w:rPr>
          <w:rFonts w:cs="Georgia"/>
          <w:sz w:val="24"/>
          <w:szCs w:val="24"/>
        </w:rPr>
        <w:t>Committee reserves the right to alter game lengths as needed.</w:t>
      </w:r>
    </w:p>
    <w:p w14:paraId="26BAA867" w14:textId="77777777" w:rsidR="0096238C" w:rsidRPr="00091005" w:rsidRDefault="00A95DAF">
      <w:pPr>
        <w:widowControl w:val="0"/>
        <w:numPr>
          <w:ilvl w:val="0"/>
          <w:numId w:val="7"/>
        </w:numPr>
        <w:tabs>
          <w:tab w:val="left" w:pos="220"/>
          <w:tab w:val="left" w:pos="720"/>
        </w:tabs>
        <w:autoSpaceDE w:val="0"/>
        <w:autoSpaceDN w:val="0"/>
        <w:adjustRightInd w:val="0"/>
        <w:spacing w:before="100" w:after="100" w:line="240" w:lineRule="auto"/>
        <w:ind w:hanging="720"/>
        <w:rPr>
          <w:rFonts w:cs="Georgia"/>
          <w:sz w:val="24"/>
          <w:szCs w:val="24"/>
        </w:rPr>
      </w:pPr>
      <w:r w:rsidRPr="00091005">
        <w:rPr>
          <w:rFonts w:cs="Georgia"/>
          <w:sz w:val="24"/>
          <w:szCs w:val="24"/>
        </w:rPr>
        <w:t>7 v.7 and 9 v.9</w:t>
      </w:r>
      <w:r w:rsidR="0096238C" w:rsidRPr="00091005">
        <w:rPr>
          <w:rFonts w:cs="Georgia"/>
          <w:sz w:val="24"/>
          <w:szCs w:val="24"/>
        </w:rPr>
        <w:t xml:space="preserve"> Small Sided Games - Twenty-Five (25) minute halves</w:t>
      </w:r>
    </w:p>
    <w:p w14:paraId="61DB33E2" w14:textId="77777777" w:rsidR="0096238C" w:rsidRPr="00091005" w:rsidRDefault="0096238C">
      <w:pPr>
        <w:widowControl w:val="0"/>
        <w:numPr>
          <w:ilvl w:val="0"/>
          <w:numId w:val="7"/>
        </w:numPr>
        <w:tabs>
          <w:tab w:val="left" w:pos="220"/>
          <w:tab w:val="left" w:pos="720"/>
        </w:tabs>
        <w:autoSpaceDE w:val="0"/>
        <w:autoSpaceDN w:val="0"/>
        <w:adjustRightInd w:val="0"/>
        <w:spacing w:after="0" w:line="240" w:lineRule="auto"/>
        <w:ind w:hanging="720"/>
        <w:rPr>
          <w:rFonts w:cs="Georgia"/>
          <w:sz w:val="24"/>
          <w:szCs w:val="24"/>
        </w:rPr>
      </w:pPr>
      <w:r w:rsidRPr="00091005">
        <w:rPr>
          <w:rFonts w:cs="Georgia"/>
          <w:sz w:val="24"/>
          <w:szCs w:val="24"/>
        </w:rPr>
        <w:t>11 v. 11 Games - Thirty (30) minute halves</w:t>
      </w:r>
    </w:p>
    <w:p w14:paraId="31625558" w14:textId="77777777" w:rsidR="00B93F6A" w:rsidRPr="00091005" w:rsidRDefault="00B93F6A">
      <w:pPr>
        <w:widowControl w:val="0"/>
        <w:autoSpaceDE w:val="0"/>
        <w:autoSpaceDN w:val="0"/>
        <w:adjustRightInd w:val="0"/>
        <w:spacing w:after="0" w:line="240" w:lineRule="auto"/>
        <w:rPr>
          <w:rFonts w:cs="Georgia"/>
          <w:b/>
          <w:bCs/>
          <w:sz w:val="24"/>
          <w:szCs w:val="24"/>
          <w:u w:val="single"/>
        </w:rPr>
      </w:pPr>
    </w:p>
    <w:p w14:paraId="2470EE8E" w14:textId="77777777" w:rsidR="00A32238" w:rsidRDefault="00A32238" w:rsidP="00E56852">
      <w:pPr>
        <w:pStyle w:val="NormalWeb"/>
        <w:shd w:val="clear" w:color="auto" w:fill="FFFFFF"/>
        <w:spacing w:before="0" w:beforeAutospacing="0" w:after="0" w:afterAutospacing="0" w:line="240" w:lineRule="atLeast"/>
        <w:textAlignment w:val="top"/>
        <w:rPr>
          <w:rFonts w:ascii="Calibri" w:hAnsi="Calibri" w:cs="Georgia"/>
          <w:b/>
          <w:bCs/>
          <w:u w:val="single"/>
        </w:rPr>
      </w:pPr>
    </w:p>
    <w:p w14:paraId="1B7C9268" w14:textId="77777777" w:rsidR="00A32238" w:rsidRDefault="00A32238" w:rsidP="00E56852">
      <w:pPr>
        <w:pStyle w:val="NormalWeb"/>
        <w:shd w:val="clear" w:color="auto" w:fill="FFFFFF"/>
        <w:spacing w:before="0" w:beforeAutospacing="0" w:after="0" w:afterAutospacing="0" w:line="240" w:lineRule="atLeast"/>
        <w:textAlignment w:val="top"/>
        <w:rPr>
          <w:rFonts w:ascii="Calibri" w:hAnsi="Calibri" w:cs="Georgia"/>
          <w:b/>
          <w:bCs/>
          <w:u w:val="single"/>
        </w:rPr>
      </w:pPr>
    </w:p>
    <w:p w14:paraId="15096AF0" w14:textId="77777777" w:rsidR="00A32238" w:rsidRDefault="00A32238" w:rsidP="00E56852">
      <w:pPr>
        <w:pStyle w:val="NormalWeb"/>
        <w:shd w:val="clear" w:color="auto" w:fill="FFFFFF"/>
        <w:spacing w:before="0" w:beforeAutospacing="0" w:after="0" w:afterAutospacing="0" w:line="240" w:lineRule="atLeast"/>
        <w:textAlignment w:val="top"/>
        <w:rPr>
          <w:rFonts w:ascii="Calibri" w:hAnsi="Calibri" w:cs="Georgia"/>
          <w:b/>
          <w:bCs/>
          <w:u w:val="single"/>
        </w:rPr>
      </w:pPr>
    </w:p>
    <w:p w14:paraId="255833C9" w14:textId="77777777" w:rsidR="00A32238" w:rsidRDefault="00A32238" w:rsidP="00E56852">
      <w:pPr>
        <w:pStyle w:val="NormalWeb"/>
        <w:shd w:val="clear" w:color="auto" w:fill="FFFFFF"/>
        <w:spacing w:before="0" w:beforeAutospacing="0" w:after="0" w:afterAutospacing="0" w:line="240" w:lineRule="atLeast"/>
        <w:textAlignment w:val="top"/>
        <w:rPr>
          <w:rFonts w:ascii="Calibri" w:hAnsi="Calibri" w:cs="Georgia"/>
          <w:b/>
          <w:bCs/>
          <w:u w:val="single"/>
        </w:rPr>
      </w:pPr>
    </w:p>
    <w:p w14:paraId="43C75B25" w14:textId="77777777" w:rsidR="00A32238" w:rsidRDefault="00A32238" w:rsidP="00E56852">
      <w:pPr>
        <w:pStyle w:val="NormalWeb"/>
        <w:shd w:val="clear" w:color="auto" w:fill="FFFFFF"/>
        <w:spacing w:before="0" w:beforeAutospacing="0" w:after="0" w:afterAutospacing="0" w:line="240" w:lineRule="atLeast"/>
        <w:textAlignment w:val="top"/>
        <w:rPr>
          <w:rFonts w:ascii="Calibri" w:hAnsi="Calibri" w:cs="Georgia"/>
          <w:b/>
          <w:bCs/>
          <w:u w:val="single"/>
        </w:rPr>
      </w:pPr>
    </w:p>
    <w:p w14:paraId="52006BF6" w14:textId="77777777" w:rsidR="00E56852" w:rsidRPr="00E56852" w:rsidRDefault="00E56852" w:rsidP="00E56852">
      <w:pPr>
        <w:pStyle w:val="NormalWeb"/>
        <w:shd w:val="clear" w:color="auto" w:fill="FFFFFF"/>
        <w:spacing w:before="0" w:beforeAutospacing="0" w:after="0" w:afterAutospacing="0" w:line="240" w:lineRule="atLeast"/>
        <w:textAlignment w:val="top"/>
        <w:rPr>
          <w:rFonts w:ascii="Calibri" w:hAnsi="Calibri" w:cs="Arial"/>
          <w:color w:val="232323"/>
        </w:rPr>
      </w:pPr>
      <w:r w:rsidRPr="00091005">
        <w:rPr>
          <w:rFonts w:ascii="Calibri" w:hAnsi="Calibri" w:cs="Georgia"/>
          <w:b/>
          <w:bCs/>
          <w:u w:val="single"/>
        </w:rPr>
        <w:t xml:space="preserve">RULE </w:t>
      </w:r>
      <w:r>
        <w:rPr>
          <w:rFonts w:ascii="Calibri" w:hAnsi="Calibri" w:cs="Georgia"/>
          <w:b/>
          <w:bCs/>
          <w:u w:val="single"/>
        </w:rPr>
        <w:t>8</w:t>
      </w:r>
      <w:r w:rsidRPr="00091005">
        <w:rPr>
          <w:rFonts w:ascii="Calibri" w:hAnsi="Calibri" w:cs="Georgia"/>
          <w:b/>
          <w:bCs/>
          <w:u w:val="single"/>
        </w:rPr>
        <w:t xml:space="preserve"> – </w:t>
      </w:r>
      <w:r>
        <w:rPr>
          <w:rFonts w:ascii="Calibri" w:hAnsi="Calibri" w:cs="Georgia"/>
          <w:b/>
          <w:bCs/>
          <w:u w:val="single"/>
        </w:rPr>
        <w:t>Player Initiative rule changes</w:t>
      </w:r>
    </w:p>
    <w:p w14:paraId="753AAE2E" w14:textId="77777777" w:rsidR="004E3504" w:rsidRDefault="004E3504" w:rsidP="00E56852">
      <w:pPr>
        <w:pStyle w:val="NormalWeb"/>
        <w:shd w:val="clear" w:color="auto" w:fill="FFFFFF"/>
        <w:spacing w:before="0" w:beforeAutospacing="0" w:after="0" w:afterAutospacing="0" w:line="240" w:lineRule="atLeast"/>
        <w:textAlignment w:val="top"/>
        <w:rPr>
          <w:rFonts w:ascii="Calibri" w:hAnsi="Calibri" w:cs="Arial"/>
          <w:b/>
          <w:color w:val="232323"/>
          <w:u w:val="single"/>
        </w:rPr>
      </w:pPr>
    </w:p>
    <w:p w14:paraId="6739178A" w14:textId="77777777" w:rsidR="00E56852" w:rsidRPr="00E56852" w:rsidRDefault="00E56852" w:rsidP="00E56852">
      <w:pPr>
        <w:pStyle w:val="NormalWeb"/>
        <w:shd w:val="clear" w:color="auto" w:fill="FFFFFF"/>
        <w:spacing w:before="0" w:beforeAutospacing="0" w:after="0" w:afterAutospacing="0" w:line="240" w:lineRule="atLeast"/>
        <w:textAlignment w:val="top"/>
        <w:rPr>
          <w:rFonts w:ascii="Calibri" w:hAnsi="Calibri" w:cs="Arial"/>
          <w:b/>
          <w:color w:val="232323"/>
          <w:u w:val="single"/>
        </w:rPr>
      </w:pPr>
      <w:r w:rsidRPr="00E56852">
        <w:rPr>
          <w:rFonts w:ascii="Calibri" w:hAnsi="Calibri" w:cs="Arial"/>
          <w:b/>
          <w:color w:val="232323"/>
          <w:u w:val="single"/>
        </w:rPr>
        <w:lastRenderedPageBreak/>
        <w:t>Build out line:</w:t>
      </w:r>
    </w:p>
    <w:p w14:paraId="1448FAA7" w14:textId="50F404CA" w:rsidR="00E56852" w:rsidRPr="00E56852" w:rsidRDefault="00E56852" w:rsidP="00E56852">
      <w:pPr>
        <w:pStyle w:val="NormalWeb"/>
        <w:shd w:val="clear" w:color="auto" w:fill="FFFFFF"/>
        <w:spacing w:before="0" w:beforeAutospacing="0" w:after="0" w:afterAutospacing="0" w:line="240" w:lineRule="atLeast"/>
        <w:textAlignment w:val="top"/>
        <w:rPr>
          <w:rFonts w:ascii="Calibri" w:hAnsi="Calibri" w:cs="Arial"/>
          <w:color w:val="232323"/>
        </w:rPr>
      </w:pPr>
      <w:r>
        <w:rPr>
          <w:rFonts w:ascii="Calibri" w:hAnsi="Calibri" w:cs="Arial"/>
          <w:color w:val="232323"/>
        </w:rPr>
        <w:t>W</w:t>
      </w:r>
      <w:r w:rsidRPr="00E56852">
        <w:rPr>
          <w:rFonts w:ascii="Calibri" w:hAnsi="Calibri" w:cs="Arial"/>
          <w:color w:val="232323"/>
        </w:rPr>
        <w:t xml:space="preserve">ill be used for all 7v7 games: When the </w:t>
      </w:r>
      <w:r w:rsidR="007B28FE" w:rsidRPr="00E56852">
        <w:rPr>
          <w:rFonts w:ascii="Calibri" w:hAnsi="Calibri" w:cs="Arial"/>
          <w:color w:val="232323"/>
        </w:rPr>
        <w:t>goalkeeper</w:t>
      </w:r>
      <w:r w:rsidRPr="00E56852">
        <w:rPr>
          <w:rFonts w:ascii="Calibri" w:hAnsi="Calibri" w:cs="Arial"/>
          <w:color w:val="232323"/>
        </w:rPr>
        <w:t xml:space="preserve"> has the ball, either during play from the opponent, or from a goal kick, the opposing team must move behind the build out line. Once the opposing team is behind the build out line, the goalkeeper may pass, roll, or throw the ball to a teammate. Punting is not allowed for 7v7 games. Once the ball is played by goalkeeper the opposing team may cross the build out line and play resumes as normal</w:t>
      </w:r>
    </w:p>
    <w:p w14:paraId="4EC49343" w14:textId="77777777" w:rsidR="00E56852" w:rsidRDefault="00E56852" w:rsidP="00E56852">
      <w:pPr>
        <w:pStyle w:val="NormalWeb"/>
        <w:shd w:val="clear" w:color="auto" w:fill="FFFFFF"/>
        <w:spacing w:before="0" w:beforeAutospacing="0" w:after="0" w:afterAutospacing="0" w:line="240" w:lineRule="atLeast"/>
        <w:textAlignment w:val="top"/>
        <w:rPr>
          <w:rFonts w:ascii="Calibri" w:hAnsi="Calibri" w:cs="Arial"/>
          <w:color w:val="232323"/>
        </w:rPr>
      </w:pPr>
    </w:p>
    <w:p w14:paraId="66524CD3" w14:textId="77777777" w:rsidR="00E56852" w:rsidRDefault="00E56852" w:rsidP="00E56852">
      <w:pPr>
        <w:pStyle w:val="NormalWeb"/>
        <w:shd w:val="clear" w:color="auto" w:fill="FFFFFF"/>
        <w:spacing w:before="0" w:beforeAutospacing="0" w:after="0" w:afterAutospacing="0" w:line="240" w:lineRule="atLeast"/>
        <w:textAlignment w:val="top"/>
        <w:rPr>
          <w:rFonts w:ascii="Calibri" w:hAnsi="Calibri" w:cs="Arial"/>
          <w:color w:val="232323"/>
        </w:rPr>
      </w:pPr>
      <w:r w:rsidRPr="00E56852">
        <w:rPr>
          <w:rFonts w:ascii="Calibri" w:hAnsi="Calibri" w:cs="Arial"/>
          <w:b/>
          <w:color w:val="232323"/>
          <w:u w:val="single"/>
        </w:rPr>
        <w:t>Headers (U11 and younger):</w:t>
      </w:r>
      <w:r w:rsidRPr="00E56852">
        <w:rPr>
          <w:rFonts w:ascii="Calibri" w:hAnsi="Calibri" w:cs="Arial"/>
          <w:color w:val="232323"/>
        </w:rPr>
        <w:t> </w:t>
      </w:r>
    </w:p>
    <w:p w14:paraId="7E5A3289" w14:textId="77777777" w:rsidR="002C2A0B" w:rsidRDefault="00E56852" w:rsidP="00E56852">
      <w:pPr>
        <w:pStyle w:val="NormalWeb"/>
        <w:shd w:val="clear" w:color="auto" w:fill="FFFFFF"/>
        <w:spacing w:before="0" w:beforeAutospacing="0" w:after="0" w:afterAutospacing="0" w:line="240" w:lineRule="atLeast"/>
        <w:textAlignment w:val="top"/>
        <w:rPr>
          <w:rFonts w:ascii="Calibri" w:hAnsi="Calibri" w:cs="Arial"/>
          <w:color w:val="232323"/>
          <w:bdr w:val="none" w:sz="0" w:space="0" w:color="auto" w:frame="1"/>
        </w:rPr>
      </w:pPr>
      <w:r>
        <w:rPr>
          <w:rFonts w:ascii="Calibri" w:hAnsi="Calibri" w:cs="Arial"/>
          <w:color w:val="232323"/>
        </w:rPr>
        <w:t>Heading the ball for p</w:t>
      </w:r>
      <w:r w:rsidRPr="00E56852">
        <w:rPr>
          <w:rFonts w:ascii="Calibri" w:hAnsi="Calibri" w:cs="Arial"/>
          <w:color w:val="232323"/>
          <w:bdr w:val="none" w:sz="0" w:space="0" w:color="auto" w:frame="1"/>
        </w:rPr>
        <w:t xml:space="preserve">layers in the </w:t>
      </w:r>
      <w:bookmarkStart w:id="0" w:name="_Hlk10365788"/>
      <w:r w:rsidR="001B00E7">
        <w:rPr>
          <w:rFonts w:ascii="Calibri" w:hAnsi="Calibri" w:cs="Arial"/>
          <w:color w:val="232323"/>
          <w:bdr w:val="none" w:sz="0" w:space="0" w:color="auto" w:frame="1"/>
        </w:rPr>
        <w:t>U11 and younger</w:t>
      </w:r>
      <w:bookmarkEnd w:id="0"/>
      <w:r w:rsidRPr="00E56852">
        <w:rPr>
          <w:rFonts w:ascii="Calibri" w:hAnsi="Calibri" w:cs="Arial"/>
          <w:color w:val="232323"/>
          <w:bdr w:val="none" w:sz="0" w:space="0" w:color="auto" w:frame="1"/>
        </w:rPr>
        <w:t xml:space="preserve"> age groups</w:t>
      </w:r>
      <w:r w:rsidR="002C2A0B">
        <w:rPr>
          <w:rFonts w:ascii="Calibri" w:hAnsi="Calibri" w:cs="Arial"/>
          <w:color w:val="232323"/>
          <w:bdr w:val="none" w:sz="0" w:space="0" w:color="auto" w:frame="1"/>
        </w:rPr>
        <w:t xml:space="preserve"> is not permitted.</w:t>
      </w:r>
    </w:p>
    <w:p w14:paraId="6551A395" w14:textId="77777777" w:rsidR="00E56852" w:rsidRDefault="002C2A0B" w:rsidP="00E56852">
      <w:pPr>
        <w:pStyle w:val="NormalWeb"/>
        <w:shd w:val="clear" w:color="auto" w:fill="FFFFFF"/>
        <w:spacing w:before="0" w:beforeAutospacing="0" w:after="0" w:afterAutospacing="0" w:line="240" w:lineRule="atLeast"/>
        <w:textAlignment w:val="top"/>
        <w:rPr>
          <w:rFonts w:ascii="Calibri" w:hAnsi="Calibri" w:cs="Arial"/>
          <w:color w:val="232323"/>
          <w:bdr w:val="none" w:sz="0" w:space="0" w:color="auto" w:frame="1"/>
        </w:rPr>
      </w:pPr>
      <w:r>
        <w:rPr>
          <w:rFonts w:ascii="Calibri" w:hAnsi="Calibri" w:cs="Arial"/>
          <w:color w:val="232323"/>
          <w:bdr w:val="none" w:sz="0" w:space="0" w:color="auto" w:frame="1"/>
        </w:rPr>
        <w:t xml:space="preserve">If </w:t>
      </w:r>
      <w:r w:rsidR="00E56852" w:rsidRPr="00E56852">
        <w:rPr>
          <w:rFonts w:ascii="Calibri" w:hAnsi="Calibri" w:cs="Arial"/>
          <w:color w:val="232323"/>
          <w:bdr w:val="none" w:sz="0" w:space="0" w:color="auto" w:frame="1"/>
        </w:rPr>
        <w:t xml:space="preserve">a </w:t>
      </w:r>
      <w:r w:rsidR="001B00E7">
        <w:rPr>
          <w:rFonts w:ascii="Calibri" w:hAnsi="Calibri" w:cs="Arial"/>
          <w:color w:val="232323"/>
          <w:bdr w:val="none" w:sz="0" w:space="0" w:color="auto" w:frame="1"/>
        </w:rPr>
        <w:t xml:space="preserve">U11 or younger </w:t>
      </w:r>
      <w:r w:rsidR="00E56852" w:rsidRPr="00E56852">
        <w:rPr>
          <w:rFonts w:ascii="Calibri" w:hAnsi="Calibri" w:cs="Arial"/>
          <w:color w:val="232323"/>
          <w:bdr w:val="none" w:sz="0" w:space="0" w:color="auto" w:frame="1"/>
        </w:rPr>
        <w:t xml:space="preserve">player deliberately head the ball, </w:t>
      </w:r>
      <w:r>
        <w:rPr>
          <w:rFonts w:ascii="Calibri" w:hAnsi="Calibri" w:cs="Arial"/>
          <w:color w:val="232323"/>
          <w:bdr w:val="none" w:sz="0" w:space="0" w:color="auto" w:frame="1"/>
        </w:rPr>
        <w:t>it will be considered a dangerous play. P</w:t>
      </w:r>
      <w:r w:rsidR="00E56852" w:rsidRPr="00E56852">
        <w:rPr>
          <w:rFonts w:ascii="Calibri" w:hAnsi="Calibri" w:cs="Arial"/>
          <w:color w:val="232323"/>
          <w:bdr w:val="none" w:sz="0" w:space="0" w:color="auto" w:frame="1"/>
        </w:rPr>
        <w:t>lay will be called and will result in immediate stoppage of play. If this occurs the opposing team will be awarded an indirect kick.  Referee discretion is always final.</w:t>
      </w:r>
    </w:p>
    <w:p w14:paraId="07FD880A" w14:textId="77777777" w:rsidR="002C2A0B" w:rsidRPr="00E56852" w:rsidRDefault="002C2A0B" w:rsidP="00E56852">
      <w:pPr>
        <w:pStyle w:val="NormalWeb"/>
        <w:shd w:val="clear" w:color="auto" w:fill="FFFFFF"/>
        <w:spacing w:before="0" w:beforeAutospacing="0" w:after="0" w:afterAutospacing="0" w:line="240" w:lineRule="atLeast"/>
        <w:textAlignment w:val="top"/>
        <w:rPr>
          <w:rFonts w:ascii="Calibri" w:hAnsi="Calibri" w:cs="Arial"/>
          <w:color w:val="232323"/>
        </w:rPr>
      </w:pPr>
    </w:p>
    <w:p w14:paraId="2458933E" w14:textId="77777777" w:rsidR="002C2A0B" w:rsidRPr="002C2A0B" w:rsidRDefault="002C2A0B" w:rsidP="00E56852">
      <w:pPr>
        <w:pStyle w:val="NormalWeb"/>
        <w:shd w:val="clear" w:color="auto" w:fill="FFFFFF"/>
        <w:spacing w:before="0" w:beforeAutospacing="0" w:after="0" w:afterAutospacing="0" w:line="240" w:lineRule="atLeast"/>
        <w:textAlignment w:val="top"/>
        <w:rPr>
          <w:rFonts w:ascii="Calibri" w:hAnsi="Calibri" w:cs="Arial"/>
          <w:b/>
          <w:color w:val="232323"/>
          <w:u w:val="single"/>
        </w:rPr>
      </w:pPr>
      <w:r w:rsidRPr="002C2A0B">
        <w:rPr>
          <w:rFonts w:ascii="Calibri" w:hAnsi="Calibri" w:cs="Arial"/>
          <w:b/>
          <w:color w:val="232323"/>
          <w:u w:val="single"/>
        </w:rPr>
        <w:t xml:space="preserve">GK Punting: </w:t>
      </w:r>
    </w:p>
    <w:p w14:paraId="7515806C" w14:textId="77777777" w:rsidR="002C2A0B" w:rsidRDefault="002C2A0B" w:rsidP="00E56852">
      <w:pPr>
        <w:pStyle w:val="NormalWeb"/>
        <w:shd w:val="clear" w:color="auto" w:fill="FFFFFF"/>
        <w:spacing w:before="0" w:beforeAutospacing="0" w:after="0" w:afterAutospacing="0" w:line="240" w:lineRule="atLeast"/>
        <w:textAlignment w:val="top"/>
        <w:rPr>
          <w:rFonts w:ascii="Calibri" w:hAnsi="Calibri" w:cs="Arial"/>
          <w:color w:val="232323"/>
        </w:rPr>
      </w:pPr>
      <w:r>
        <w:rPr>
          <w:rFonts w:ascii="Calibri" w:hAnsi="Calibri" w:cs="Arial"/>
          <w:color w:val="232323"/>
        </w:rPr>
        <w:t xml:space="preserve">Age groups in the </w:t>
      </w:r>
      <w:r w:rsidR="001B00E7">
        <w:rPr>
          <w:rFonts w:ascii="Calibri" w:hAnsi="Calibri" w:cs="Arial"/>
          <w:color w:val="232323"/>
          <w:bdr w:val="none" w:sz="0" w:space="0" w:color="auto" w:frame="1"/>
        </w:rPr>
        <w:t>U11 and younger</w:t>
      </w:r>
      <w:r w:rsidR="001B00E7">
        <w:rPr>
          <w:rFonts w:ascii="Calibri" w:hAnsi="Calibri" w:cs="Arial"/>
          <w:color w:val="232323"/>
        </w:rPr>
        <w:t xml:space="preserve"> </w:t>
      </w:r>
      <w:r>
        <w:rPr>
          <w:rFonts w:ascii="Calibri" w:hAnsi="Calibri" w:cs="Arial"/>
          <w:color w:val="232323"/>
        </w:rPr>
        <w:t>- no punting is allowed. Must utilize build out line.</w:t>
      </w:r>
    </w:p>
    <w:p w14:paraId="54EC9356" w14:textId="77777777" w:rsidR="00E56852" w:rsidRPr="00E56852" w:rsidRDefault="002C2A0B" w:rsidP="00E56852">
      <w:pPr>
        <w:pStyle w:val="NormalWeb"/>
        <w:shd w:val="clear" w:color="auto" w:fill="FFFFFF"/>
        <w:spacing w:before="0" w:beforeAutospacing="0" w:after="0" w:afterAutospacing="0" w:line="240" w:lineRule="atLeast"/>
        <w:textAlignment w:val="top"/>
        <w:rPr>
          <w:rFonts w:ascii="Calibri" w:hAnsi="Calibri" w:cs="Arial"/>
          <w:color w:val="232323"/>
        </w:rPr>
      </w:pPr>
      <w:r>
        <w:rPr>
          <w:rFonts w:ascii="Calibri" w:hAnsi="Calibri" w:cs="Arial"/>
          <w:color w:val="232323"/>
        </w:rPr>
        <w:t xml:space="preserve">Age groups </w:t>
      </w:r>
      <w:r w:rsidR="001B00E7">
        <w:rPr>
          <w:rFonts w:ascii="Calibri" w:hAnsi="Calibri" w:cs="Arial"/>
          <w:color w:val="232323"/>
        </w:rPr>
        <w:t>who are</w:t>
      </w:r>
      <w:r>
        <w:rPr>
          <w:rFonts w:ascii="Calibri" w:hAnsi="Calibri" w:cs="Arial"/>
          <w:color w:val="232323"/>
        </w:rPr>
        <w:t xml:space="preserve"> </w:t>
      </w:r>
      <w:r w:rsidR="001B00E7">
        <w:rPr>
          <w:rFonts w:ascii="Calibri" w:hAnsi="Calibri" w:cs="Arial"/>
          <w:color w:val="232323"/>
          <w:bdr w:val="none" w:sz="0" w:space="0" w:color="auto" w:frame="1"/>
        </w:rPr>
        <w:t>U11 and younger</w:t>
      </w:r>
      <w:r w:rsidR="00E56852" w:rsidRPr="00E56852">
        <w:rPr>
          <w:rFonts w:ascii="Calibri" w:hAnsi="Calibri" w:cs="Arial"/>
          <w:color w:val="232323"/>
          <w:bdr w:val="none" w:sz="0" w:space="0" w:color="auto" w:frame="1"/>
        </w:rPr>
        <w:t xml:space="preserve"> age group</w:t>
      </w:r>
      <w:r w:rsidR="001B00E7">
        <w:rPr>
          <w:rFonts w:ascii="Calibri" w:hAnsi="Calibri" w:cs="Arial"/>
          <w:color w:val="232323"/>
          <w:bdr w:val="none" w:sz="0" w:space="0" w:color="auto" w:frame="1"/>
        </w:rPr>
        <w:t xml:space="preserve"> must follow the </w:t>
      </w:r>
      <w:r w:rsidR="00E56852" w:rsidRPr="00E56852">
        <w:rPr>
          <w:rFonts w:ascii="Calibri" w:hAnsi="Calibri" w:cs="Arial"/>
          <w:color w:val="232323"/>
          <w:bdr w:val="none" w:sz="0" w:space="0" w:color="auto" w:frame="1"/>
        </w:rPr>
        <w:t xml:space="preserve">Punting Rule: An indirect free kick is awarded to the opposing team at the CENTER SPOT on the halfway line if a goalkeeper punts or drop-kicks the ball from his/her penalty area and it lands in the air in the opponents’ penalty area. If the ball goes directly into the goal or bounces into the goal in violation of this rule, no goal is </w:t>
      </w:r>
      <w:r w:rsidR="006541E3" w:rsidRPr="00E56852">
        <w:rPr>
          <w:rFonts w:ascii="Calibri" w:hAnsi="Calibri" w:cs="Arial"/>
          <w:color w:val="232323"/>
          <w:bdr w:val="none" w:sz="0" w:space="0" w:color="auto" w:frame="1"/>
        </w:rPr>
        <w:t>awarded,</w:t>
      </w:r>
      <w:r w:rsidR="00E56852" w:rsidRPr="00E56852">
        <w:rPr>
          <w:rFonts w:ascii="Calibri" w:hAnsi="Calibri" w:cs="Arial"/>
          <w:color w:val="232323"/>
          <w:bdr w:val="none" w:sz="0" w:space="0" w:color="auto" w:frame="1"/>
        </w:rPr>
        <w:t xml:space="preserve"> and the ball is returned for an indirect kick as above.</w:t>
      </w:r>
    </w:p>
    <w:p w14:paraId="12DD3DDC" w14:textId="77777777" w:rsidR="00E56852" w:rsidRDefault="00E56852">
      <w:pPr>
        <w:widowControl w:val="0"/>
        <w:autoSpaceDE w:val="0"/>
        <w:autoSpaceDN w:val="0"/>
        <w:adjustRightInd w:val="0"/>
        <w:spacing w:after="0" w:line="240" w:lineRule="auto"/>
        <w:rPr>
          <w:rFonts w:cs="Georgia"/>
          <w:b/>
          <w:bCs/>
          <w:sz w:val="24"/>
          <w:szCs w:val="24"/>
          <w:u w:val="single"/>
        </w:rPr>
      </w:pPr>
    </w:p>
    <w:p w14:paraId="4C9ADED0" w14:textId="77777777" w:rsidR="00091005" w:rsidRDefault="002C2A0B" w:rsidP="00091005">
      <w:pPr>
        <w:widowControl w:val="0"/>
        <w:autoSpaceDE w:val="0"/>
        <w:autoSpaceDN w:val="0"/>
        <w:adjustRightInd w:val="0"/>
        <w:spacing w:after="0" w:line="240" w:lineRule="auto"/>
        <w:rPr>
          <w:rFonts w:cs="Georgia"/>
          <w:sz w:val="24"/>
          <w:szCs w:val="24"/>
          <w:u w:val="single"/>
        </w:rPr>
      </w:pPr>
      <w:r>
        <w:rPr>
          <w:rFonts w:cs="Georgia"/>
          <w:b/>
          <w:bCs/>
          <w:sz w:val="24"/>
          <w:szCs w:val="24"/>
          <w:u w:val="single"/>
        </w:rPr>
        <w:t>RULE 9</w:t>
      </w:r>
      <w:r w:rsidR="0096238C" w:rsidRPr="00091005">
        <w:rPr>
          <w:rFonts w:cs="Georgia"/>
          <w:b/>
          <w:bCs/>
          <w:sz w:val="24"/>
          <w:szCs w:val="24"/>
          <w:u w:val="single"/>
        </w:rPr>
        <w:t xml:space="preserve"> – REFEREES</w:t>
      </w:r>
    </w:p>
    <w:p w14:paraId="6C62ACBF" w14:textId="77777777" w:rsidR="00091005" w:rsidRDefault="00091005" w:rsidP="00091005">
      <w:pPr>
        <w:widowControl w:val="0"/>
        <w:autoSpaceDE w:val="0"/>
        <w:autoSpaceDN w:val="0"/>
        <w:adjustRightInd w:val="0"/>
        <w:spacing w:after="0" w:line="240" w:lineRule="auto"/>
        <w:rPr>
          <w:rFonts w:cs="Georgia"/>
          <w:sz w:val="24"/>
          <w:szCs w:val="24"/>
          <w:u w:val="single"/>
        </w:rPr>
      </w:pPr>
    </w:p>
    <w:p w14:paraId="208A1DC4" w14:textId="15AC3369" w:rsidR="0096238C" w:rsidRDefault="0096238C" w:rsidP="004E3504">
      <w:pPr>
        <w:widowControl w:val="0"/>
        <w:autoSpaceDE w:val="0"/>
        <w:autoSpaceDN w:val="0"/>
        <w:adjustRightInd w:val="0"/>
        <w:spacing w:after="0" w:line="240" w:lineRule="auto"/>
        <w:rPr>
          <w:rFonts w:cs="Georgia"/>
          <w:sz w:val="24"/>
          <w:szCs w:val="24"/>
        </w:rPr>
      </w:pPr>
      <w:r w:rsidRPr="00091005">
        <w:rPr>
          <w:rFonts w:cs="Georgia"/>
          <w:sz w:val="24"/>
          <w:szCs w:val="24"/>
        </w:rPr>
        <w:t xml:space="preserve">The </w:t>
      </w:r>
      <w:r w:rsidR="007B28FE">
        <w:rPr>
          <w:rFonts w:cs="Georgia"/>
          <w:sz w:val="24"/>
          <w:szCs w:val="24"/>
        </w:rPr>
        <w:t>SJSL Jim Miller Cup</w:t>
      </w:r>
      <w:r w:rsidR="007B28FE" w:rsidRPr="00091005">
        <w:rPr>
          <w:rFonts w:cs="Georgia"/>
          <w:sz w:val="24"/>
          <w:szCs w:val="24"/>
        </w:rPr>
        <w:t xml:space="preserve"> </w:t>
      </w:r>
      <w:r w:rsidRPr="00091005">
        <w:rPr>
          <w:rFonts w:cs="Georgia"/>
          <w:sz w:val="24"/>
          <w:szCs w:val="24"/>
        </w:rPr>
        <w:t>Committee has made a commitment to use current registered USSF referees.</w:t>
      </w:r>
    </w:p>
    <w:p w14:paraId="6DA49DC6" w14:textId="77777777" w:rsidR="002C2A0B" w:rsidRDefault="002C2A0B" w:rsidP="004E3504">
      <w:pPr>
        <w:widowControl w:val="0"/>
        <w:autoSpaceDE w:val="0"/>
        <w:autoSpaceDN w:val="0"/>
        <w:adjustRightInd w:val="0"/>
        <w:spacing w:after="0" w:line="240" w:lineRule="auto"/>
        <w:rPr>
          <w:rFonts w:cs="Georgia"/>
          <w:b/>
          <w:bCs/>
          <w:sz w:val="24"/>
          <w:szCs w:val="24"/>
          <w:u w:val="single"/>
        </w:rPr>
      </w:pPr>
    </w:p>
    <w:p w14:paraId="5F45B043" w14:textId="223637CE" w:rsidR="0096238C" w:rsidRPr="00091005" w:rsidRDefault="0096238C" w:rsidP="004E3504">
      <w:pPr>
        <w:widowControl w:val="0"/>
        <w:autoSpaceDE w:val="0"/>
        <w:autoSpaceDN w:val="0"/>
        <w:adjustRightInd w:val="0"/>
        <w:spacing w:after="0" w:line="240" w:lineRule="auto"/>
        <w:rPr>
          <w:rFonts w:cs="Georgia"/>
          <w:sz w:val="24"/>
          <w:szCs w:val="24"/>
        </w:rPr>
      </w:pPr>
      <w:r w:rsidRPr="00091005">
        <w:rPr>
          <w:rFonts w:cs="Georgia"/>
          <w:b/>
          <w:bCs/>
          <w:sz w:val="24"/>
          <w:szCs w:val="24"/>
          <w:u w:val="single"/>
        </w:rPr>
        <w:t xml:space="preserve">RULE </w:t>
      </w:r>
      <w:r w:rsidR="002C2A0B">
        <w:rPr>
          <w:rFonts w:cs="Georgia"/>
          <w:b/>
          <w:bCs/>
          <w:sz w:val="24"/>
          <w:szCs w:val="24"/>
          <w:u w:val="single"/>
        </w:rPr>
        <w:t>10</w:t>
      </w:r>
      <w:r w:rsidRPr="00091005">
        <w:rPr>
          <w:rFonts w:cs="Georgia"/>
          <w:b/>
          <w:bCs/>
          <w:sz w:val="24"/>
          <w:szCs w:val="24"/>
          <w:u w:val="single"/>
        </w:rPr>
        <w:t xml:space="preserve"> – FORFEITS – Forfeits will be declared a </w:t>
      </w:r>
      <w:r w:rsidR="004E3504">
        <w:rPr>
          <w:rFonts w:cs="Georgia"/>
          <w:b/>
          <w:bCs/>
          <w:sz w:val="24"/>
          <w:szCs w:val="24"/>
          <w:u w:val="single"/>
        </w:rPr>
        <w:t>1</w:t>
      </w:r>
      <w:r w:rsidRPr="00091005">
        <w:rPr>
          <w:rFonts w:cs="Georgia"/>
          <w:b/>
          <w:bCs/>
          <w:sz w:val="24"/>
          <w:szCs w:val="24"/>
          <w:u w:val="single"/>
        </w:rPr>
        <w:t>-0 loss.</w:t>
      </w:r>
      <w:r w:rsidRPr="00091005">
        <w:rPr>
          <w:rFonts w:eastAsia="MS Mincho" w:hAnsi="MS Mincho" w:cs="MS Mincho"/>
          <w:sz w:val="24"/>
          <w:szCs w:val="24"/>
        </w:rPr>
        <w:t> </w:t>
      </w:r>
      <w:r w:rsidRPr="00091005">
        <w:rPr>
          <w:rFonts w:cs="Georgia"/>
          <w:sz w:val="24"/>
          <w:szCs w:val="24"/>
        </w:rPr>
        <w:t xml:space="preserve">A game will be declared a forfeit if one, or both, teams scheduled to play fail to field a playable team within a ten (10) minute grace period of the scheduled starting time. </w:t>
      </w:r>
      <w:r w:rsidR="006541E3" w:rsidRPr="00091005">
        <w:rPr>
          <w:rFonts w:cs="Georgia"/>
          <w:sz w:val="24"/>
          <w:szCs w:val="24"/>
        </w:rPr>
        <w:t>If</w:t>
      </w:r>
      <w:r w:rsidRPr="00091005">
        <w:rPr>
          <w:rFonts w:cs="Georgia"/>
          <w:sz w:val="24"/>
          <w:szCs w:val="24"/>
        </w:rPr>
        <w:t xml:space="preserve"> a previous game runs past the next scheduled starting time, the grace period will commence at the conclusion of the earlier game. Seven (7) players, including a </w:t>
      </w:r>
      <w:r w:rsidR="007B28FE" w:rsidRPr="00091005">
        <w:rPr>
          <w:rFonts w:cs="Georgia"/>
          <w:sz w:val="24"/>
          <w:szCs w:val="24"/>
        </w:rPr>
        <w:t>goalkeeper</w:t>
      </w:r>
      <w:r w:rsidRPr="00091005">
        <w:rPr>
          <w:rFonts w:cs="Georgia"/>
          <w:sz w:val="24"/>
          <w:szCs w:val="24"/>
        </w:rPr>
        <w:t xml:space="preserve">, will constitute a playable team 11 v. 11 and Six (6) players, including a </w:t>
      </w:r>
      <w:r w:rsidR="007B28FE" w:rsidRPr="00091005">
        <w:rPr>
          <w:rFonts w:cs="Georgia"/>
          <w:sz w:val="24"/>
          <w:szCs w:val="24"/>
        </w:rPr>
        <w:t>goalkeeper</w:t>
      </w:r>
      <w:r w:rsidRPr="00091005">
        <w:rPr>
          <w:rFonts w:cs="Georgia"/>
          <w:sz w:val="24"/>
          <w:szCs w:val="24"/>
        </w:rPr>
        <w:t xml:space="preserve"> will constitute a playable team in </w:t>
      </w:r>
      <w:r w:rsidR="00F10100">
        <w:rPr>
          <w:rFonts w:cs="Georgia"/>
          <w:sz w:val="24"/>
          <w:szCs w:val="24"/>
        </w:rPr>
        <w:t>7v7 or 9v9</w:t>
      </w:r>
      <w:r w:rsidRPr="00091005">
        <w:rPr>
          <w:rFonts w:cs="Georgia"/>
          <w:sz w:val="24"/>
          <w:szCs w:val="24"/>
        </w:rPr>
        <w:t>. If the minimum number of players is present, the start time of the game will not be delayed for any reason. In the event of a double forfeit, each team will be charged with a loss. Additionally, a game will be declared a forfeit if a team plays an ineligible player (SEE RULE 1).</w:t>
      </w:r>
    </w:p>
    <w:p w14:paraId="0F87D395" w14:textId="77777777" w:rsidR="00A95DAF" w:rsidRPr="00091005" w:rsidRDefault="00A95DAF">
      <w:pPr>
        <w:widowControl w:val="0"/>
        <w:autoSpaceDE w:val="0"/>
        <w:autoSpaceDN w:val="0"/>
        <w:adjustRightInd w:val="0"/>
        <w:spacing w:after="120" w:line="240" w:lineRule="auto"/>
        <w:rPr>
          <w:rFonts w:cs="Georgia"/>
          <w:b/>
          <w:bCs/>
          <w:sz w:val="24"/>
          <w:szCs w:val="24"/>
          <w:u w:val="single"/>
        </w:rPr>
      </w:pPr>
    </w:p>
    <w:p w14:paraId="68CCBB6A" w14:textId="77777777" w:rsidR="0096238C" w:rsidRPr="00091005" w:rsidRDefault="0096238C">
      <w:pPr>
        <w:widowControl w:val="0"/>
        <w:autoSpaceDE w:val="0"/>
        <w:autoSpaceDN w:val="0"/>
        <w:adjustRightInd w:val="0"/>
        <w:spacing w:after="120" w:line="240" w:lineRule="auto"/>
        <w:rPr>
          <w:rFonts w:cs="Georgia"/>
          <w:sz w:val="24"/>
          <w:szCs w:val="24"/>
          <w:u w:val="single"/>
        </w:rPr>
      </w:pPr>
      <w:r w:rsidRPr="00091005">
        <w:rPr>
          <w:rFonts w:cs="Georgia"/>
          <w:b/>
          <w:bCs/>
          <w:sz w:val="24"/>
          <w:szCs w:val="24"/>
          <w:u w:val="single"/>
        </w:rPr>
        <w:t>RULE 1</w:t>
      </w:r>
      <w:r w:rsidR="002C2A0B">
        <w:rPr>
          <w:rFonts w:cs="Georgia"/>
          <w:b/>
          <w:bCs/>
          <w:sz w:val="24"/>
          <w:szCs w:val="24"/>
          <w:u w:val="single"/>
        </w:rPr>
        <w:t>1</w:t>
      </w:r>
      <w:r w:rsidRPr="00091005">
        <w:rPr>
          <w:rFonts w:cs="Georgia"/>
          <w:b/>
          <w:bCs/>
          <w:sz w:val="24"/>
          <w:szCs w:val="24"/>
          <w:u w:val="single"/>
        </w:rPr>
        <w:t xml:space="preserve"> – SCORING</w:t>
      </w:r>
      <w:r w:rsidR="002C2A0B">
        <w:rPr>
          <w:rFonts w:cs="Georgia"/>
          <w:b/>
          <w:bCs/>
          <w:sz w:val="24"/>
          <w:szCs w:val="24"/>
          <w:u w:val="single"/>
        </w:rPr>
        <w:t xml:space="preserve">, </w:t>
      </w:r>
      <w:r w:rsidRPr="00091005">
        <w:rPr>
          <w:rFonts w:cs="Georgia"/>
          <w:b/>
          <w:bCs/>
          <w:sz w:val="24"/>
          <w:szCs w:val="24"/>
          <w:u w:val="single"/>
        </w:rPr>
        <w:t xml:space="preserve">STANDINGS </w:t>
      </w:r>
      <w:r w:rsidR="002C2A0B">
        <w:rPr>
          <w:rFonts w:cs="Georgia"/>
          <w:b/>
          <w:bCs/>
          <w:sz w:val="24"/>
          <w:szCs w:val="24"/>
          <w:u w:val="single"/>
        </w:rPr>
        <w:t>and Tie Breakers</w:t>
      </w:r>
    </w:p>
    <w:p w14:paraId="113ECBDE" w14:textId="77777777" w:rsidR="0096238C" w:rsidRPr="00091005" w:rsidRDefault="0096238C">
      <w:pPr>
        <w:widowControl w:val="0"/>
        <w:autoSpaceDE w:val="0"/>
        <w:autoSpaceDN w:val="0"/>
        <w:adjustRightInd w:val="0"/>
        <w:spacing w:after="120" w:line="240" w:lineRule="auto"/>
        <w:rPr>
          <w:rFonts w:cs="Georgia"/>
          <w:sz w:val="24"/>
          <w:szCs w:val="24"/>
        </w:rPr>
      </w:pPr>
      <w:r w:rsidRPr="00091005">
        <w:rPr>
          <w:rFonts w:cs="Georgia"/>
          <w:sz w:val="24"/>
          <w:szCs w:val="24"/>
        </w:rPr>
        <w:t xml:space="preserve"> Points will be awarded as follows:</w:t>
      </w:r>
    </w:p>
    <w:p w14:paraId="311FCEE1" w14:textId="77777777" w:rsidR="0096238C" w:rsidRPr="00091005" w:rsidRDefault="0096238C">
      <w:pPr>
        <w:widowControl w:val="0"/>
        <w:numPr>
          <w:ilvl w:val="0"/>
          <w:numId w:val="9"/>
        </w:numPr>
        <w:tabs>
          <w:tab w:val="left" w:pos="220"/>
          <w:tab w:val="left" w:pos="720"/>
        </w:tabs>
        <w:autoSpaceDE w:val="0"/>
        <w:autoSpaceDN w:val="0"/>
        <w:adjustRightInd w:val="0"/>
        <w:spacing w:after="120" w:line="240" w:lineRule="auto"/>
        <w:ind w:hanging="720"/>
        <w:rPr>
          <w:rFonts w:cs="Georgia"/>
          <w:sz w:val="24"/>
          <w:szCs w:val="24"/>
        </w:rPr>
      </w:pPr>
      <w:r w:rsidRPr="00091005">
        <w:rPr>
          <w:rFonts w:cs="Georgia"/>
          <w:sz w:val="24"/>
          <w:szCs w:val="24"/>
        </w:rPr>
        <w:t>Three (3) points are awarded for each win</w:t>
      </w:r>
    </w:p>
    <w:p w14:paraId="2C504F4D" w14:textId="77777777" w:rsidR="0096238C" w:rsidRPr="00091005" w:rsidRDefault="0096238C">
      <w:pPr>
        <w:widowControl w:val="0"/>
        <w:numPr>
          <w:ilvl w:val="0"/>
          <w:numId w:val="9"/>
        </w:numPr>
        <w:tabs>
          <w:tab w:val="left" w:pos="220"/>
          <w:tab w:val="left" w:pos="720"/>
        </w:tabs>
        <w:autoSpaceDE w:val="0"/>
        <w:autoSpaceDN w:val="0"/>
        <w:adjustRightInd w:val="0"/>
        <w:spacing w:after="120" w:line="240" w:lineRule="auto"/>
        <w:ind w:hanging="720"/>
        <w:rPr>
          <w:rFonts w:cs="Georgia"/>
          <w:sz w:val="24"/>
          <w:szCs w:val="24"/>
        </w:rPr>
      </w:pPr>
      <w:r w:rsidRPr="00091005">
        <w:rPr>
          <w:rFonts w:cs="Georgia"/>
          <w:sz w:val="24"/>
          <w:szCs w:val="24"/>
        </w:rPr>
        <w:t>One (1) point for a tie</w:t>
      </w:r>
    </w:p>
    <w:p w14:paraId="1FFF1457" w14:textId="77777777" w:rsidR="0096238C" w:rsidRPr="00091005" w:rsidRDefault="0096238C">
      <w:pPr>
        <w:widowControl w:val="0"/>
        <w:numPr>
          <w:ilvl w:val="0"/>
          <w:numId w:val="9"/>
        </w:numPr>
        <w:tabs>
          <w:tab w:val="left" w:pos="220"/>
          <w:tab w:val="left" w:pos="720"/>
        </w:tabs>
        <w:autoSpaceDE w:val="0"/>
        <w:autoSpaceDN w:val="0"/>
        <w:adjustRightInd w:val="0"/>
        <w:spacing w:after="120" w:line="240" w:lineRule="auto"/>
        <w:ind w:hanging="720"/>
        <w:rPr>
          <w:rFonts w:cs="Georgia"/>
          <w:sz w:val="24"/>
          <w:szCs w:val="24"/>
        </w:rPr>
      </w:pPr>
      <w:r w:rsidRPr="00091005">
        <w:rPr>
          <w:rFonts w:cs="Georgia"/>
          <w:sz w:val="24"/>
          <w:szCs w:val="24"/>
        </w:rPr>
        <w:t>Zero (0) points for a loss</w:t>
      </w:r>
    </w:p>
    <w:p w14:paraId="17BC1F81" w14:textId="77777777" w:rsidR="0096238C" w:rsidRDefault="0096238C">
      <w:pPr>
        <w:widowControl w:val="0"/>
        <w:numPr>
          <w:ilvl w:val="0"/>
          <w:numId w:val="9"/>
        </w:numPr>
        <w:tabs>
          <w:tab w:val="left" w:pos="220"/>
          <w:tab w:val="left" w:pos="720"/>
        </w:tabs>
        <w:autoSpaceDE w:val="0"/>
        <w:autoSpaceDN w:val="0"/>
        <w:adjustRightInd w:val="0"/>
        <w:spacing w:after="120" w:line="240" w:lineRule="auto"/>
        <w:ind w:hanging="720"/>
        <w:rPr>
          <w:rFonts w:cs="Georgia"/>
          <w:sz w:val="24"/>
          <w:szCs w:val="24"/>
        </w:rPr>
      </w:pPr>
      <w:r w:rsidRPr="00091005">
        <w:rPr>
          <w:rFonts w:cs="Georgia"/>
          <w:sz w:val="24"/>
          <w:szCs w:val="24"/>
        </w:rPr>
        <w:t>1 (one) point will be subtracted for each red card issued to a player, team coach or bench. </w:t>
      </w:r>
    </w:p>
    <w:p w14:paraId="27115FCC" w14:textId="77777777" w:rsidR="004E3504" w:rsidRDefault="004E3504" w:rsidP="004E3504">
      <w:pPr>
        <w:widowControl w:val="0"/>
        <w:tabs>
          <w:tab w:val="left" w:pos="220"/>
          <w:tab w:val="left" w:pos="720"/>
        </w:tabs>
        <w:autoSpaceDE w:val="0"/>
        <w:autoSpaceDN w:val="0"/>
        <w:adjustRightInd w:val="0"/>
        <w:spacing w:after="120" w:line="240" w:lineRule="auto"/>
        <w:rPr>
          <w:rFonts w:cs="Georgia"/>
          <w:sz w:val="24"/>
          <w:szCs w:val="24"/>
        </w:rPr>
      </w:pPr>
    </w:p>
    <w:p w14:paraId="6094D6F8" w14:textId="77777777" w:rsidR="00780C49" w:rsidRPr="00091005" w:rsidRDefault="004E3504" w:rsidP="00780C49">
      <w:pPr>
        <w:widowControl w:val="0"/>
        <w:tabs>
          <w:tab w:val="left" w:pos="220"/>
          <w:tab w:val="left" w:pos="720"/>
        </w:tabs>
        <w:autoSpaceDE w:val="0"/>
        <w:autoSpaceDN w:val="0"/>
        <w:adjustRightInd w:val="0"/>
        <w:spacing w:after="120" w:line="240" w:lineRule="auto"/>
        <w:rPr>
          <w:rFonts w:cs="Georgia"/>
          <w:sz w:val="24"/>
          <w:szCs w:val="24"/>
        </w:rPr>
      </w:pPr>
      <w:r w:rsidRPr="00780C49">
        <w:rPr>
          <w:rFonts w:cs="Georgia"/>
          <w:b/>
          <w:sz w:val="24"/>
          <w:szCs w:val="24"/>
        </w:rPr>
        <w:t>MERCY RULE:</w:t>
      </w:r>
      <w:r>
        <w:rPr>
          <w:rFonts w:cs="Georgia"/>
          <w:sz w:val="24"/>
          <w:szCs w:val="24"/>
        </w:rPr>
        <w:t xml:space="preserve"> </w:t>
      </w:r>
      <w:r w:rsidR="00780C49" w:rsidRPr="00091005">
        <w:rPr>
          <w:rFonts w:cs="Georgia"/>
          <w:sz w:val="24"/>
          <w:szCs w:val="24"/>
        </w:rPr>
        <w:t xml:space="preserve">In the spirit of good sportsmanship, there is a goal differential allowed per game of six (6) </w:t>
      </w:r>
      <w:r w:rsidR="00780C49" w:rsidRPr="00091005">
        <w:rPr>
          <w:rFonts w:cs="Georgia"/>
          <w:sz w:val="24"/>
          <w:szCs w:val="24"/>
        </w:rPr>
        <w:lastRenderedPageBreak/>
        <w:t xml:space="preserve">goals.  </w:t>
      </w:r>
    </w:p>
    <w:p w14:paraId="4907DB55" w14:textId="77777777" w:rsidR="005E1182" w:rsidRDefault="005E1182" w:rsidP="00780C49">
      <w:pPr>
        <w:widowControl w:val="0"/>
        <w:tabs>
          <w:tab w:val="left" w:pos="220"/>
          <w:tab w:val="left" w:pos="720"/>
        </w:tabs>
        <w:autoSpaceDE w:val="0"/>
        <w:autoSpaceDN w:val="0"/>
        <w:adjustRightInd w:val="0"/>
        <w:spacing w:after="0" w:line="240" w:lineRule="auto"/>
        <w:rPr>
          <w:rFonts w:cs="Georgia"/>
          <w:b/>
          <w:sz w:val="24"/>
          <w:szCs w:val="24"/>
          <w:highlight w:val="yellow"/>
          <w:u w:val="single"/>
        </w:rPr>
      </w:pPr>
    </w:p>
    <w:p w14:paraId="4D7633A7" w14:textId="77777777" w:rsidR="00F10100" w:rsidRPr="00780C49" w:rsidRDefault="004E3504" w:rsidP="00780C49">
      <w:pPr>
        <w:widowControl w:val="0"/>
        <w:tabs>
          <w:tab w:val="left" w:pos="220"/>
          <w:tab w:val="left" w:pos="720"/>
        </w:tabs>
        <w:autoSpaceDE w:val="0"/>
        <w:autoSpaceDN w:val="0"/>
        <w:adjustRightInd w:val="0"/>
        <w:spacing w:after="0" w:line="240" w:lineRule="auto"/>
        <w:rPr>
          <w:rFonts w:cs="Georgia"/>
          <w:b/>
          <w:sz w:val="24"/>
          <w:szCs w:val="24"/>
          <w:u w:val="single"/>
        </w:rPr>
      </w:pPr>
      <w:r w:rsidRPr="0032246D">
        <w:rPr>
          <w:rFonts w:cs="Georgia"/>
          <w:b/>
          <w:sz w:val="24"/>
          <w:szCs w:val="24"/>
          <w:highlight w:val="yellow"/>
          <w:u w:val="single"/>
        </w:rPr>
        <w:t>ANY TEAM SCORI</w:t>
      </w:r>
      <w:r w:rsidR="00780C49" w:rsidRPr="0032246D">
        <w:rPr>
          <w:rFonts w:cs="Georgia"/>
          <w:b/>
          <w:sz w:val="24"/>
          <w:szCs w:val="24"/>
          <w:highlight w:val="yellow"/>
          <w:u w:val="single"/>
        </w:rPr>
        <w:t>NG</w:t>
      </w:r>
      <w:r w:rsidRPr="0032246D">
        <w:rPr>
          <w:rFonts w:cs="Georgia"/>
          <w:b/>
          <w:sz w:val="24"/>
          <w:szCs w:val="24"/>
          <w:highlight w:val="yellow"/>
          <w:u w:val="single"/>
        </w:rPr>
        <w:t xml:space="preserve"> MORE THAN A 6 DIFFERENTIAL WILL FORFEIT THAT GAME AND SCORE WILL BE MARKED AS A 1-0 </w:t>
      </w:r>
      <w:r w:rsidR="00780C49" w:rsidRPr="0032246D">
        <w:rPr>
          <w:rFonts w:cs="Georgia"/>
          <w:b/>
          <w:sz w:val="24"/>
          <w:szCs w:val="24"/>
          <w:highlight w:val="yellow"/>
          <w:u w:val="single"/>
        </w:rPr>
        <w:t>LOSS FOR THE TEAM SCORING MORE THAN THE 6 GOAL DIFFERENTIAL.</w:t>
      </w:r>
      <w:r w:rsidR="00F10100" w:rsidRPr="00780C49">
        <w:rPr>
          <w:rFonts w:cs="Georgia"/>
          <w:b/>
          <w:sz w:val="24"/>
          <w:szCs w:val="24"/>
          <w:u w:val="single"/>
        </w:rPr>
        <w:t> </w:t>
      </w:r>
    </w:p>
    <w:p w14:paraId="4AA87D76" w14:textId="77777777" w:rsidR="002C2A0B" w:rsidRPr="00780C49" w:rsidRDefault="002C2A0B" w:rsidP="00780C49">
      <w:pPr>
        <w:widowControl w:val="0"/>
        <w:autoSpaceDE w:val="0"/>
        <w:autoSpaceDN w:val="0"/>
        <w:adjustRightInd w:val="0"/>
        <w:spacing w:after="0" w:line="240" w:lineRule="auto"/>
        <w:rPr>
          <w:rFonts w:cs="Georgia"/>
          <w:b/>
          <w:bCs/>
          <w:sz w:val="24"/>
          <w:szCs w:val="24"/>
        </w:rPr>
      </w:pPr>
    </w:p>
    <w:p w14:paraId="3CE1F202" w14:textId="77777777" w:rsidR="0096238C" w:rsidRPr="00091005" w:rsidRDefault="0096238C" w:rsidP="00780C49">
      <w:pPr>
        <w:widowControl w:val="0"/>
        <w:autoSpaceDE w:val="0"/>
        <w:autoSpaceDN w:val="0"/>
        <w:adjustRightInd w:val="0"/>
        <w:spacing w:after="0" w:line="240" w:lineRule="auto"/>
        <w:rPr>
          <w:rFonts w:cs="Georgia"/>
          <w:sz w:val="24"/>
          <w:szCs w:val="24"/>
        </w:rPr>
      </w:pPr>
      <w:r w:rsidRPr="00091005">
        <w:rPr>
          <w:rFonts w:cs="Georgia"/>
          <w:b/>
          <w:bCs/>
          <w:sz w:val="24"/>
          <w:szCs w:val="24"/>
        </w:rPr>
        <w:t>NOTE</w:t>
      </w:r>
      <w:r w:rsidRPr="00091005">
        <w:rPr>
          <w:rFonts w:cs="Georgia"/>
          <w:sz w:val="24"/>
          <w:szCs w:val="24"/>
        </w:rPr>
        <w:t>: Bonus points are calculated separately and will be used to break ties in standings only in the qualifying rounds.</w:t>
      </w:r>
    </w:p>
    <w:p w14:paraId="430DFDE9" w14:textId="77777777" w:rsidR="0096238C" w:rsidRPr="00091005" w:rsidRDefault="0096238C">
      <w:pPr>
        <w:widowControl w:val="0"/>
        <w:numPr>
          <w:ilvl w:val="0"/>
          <w:numId w:val="10"/>
        </w:numPr>
        <w:tabs>
          <w:tab w:val="left" w:pos="220"/>
          <w:tab w:val="left" w:pos="720"/>
        </w:tabs>
        <w:autoSpaceDE w:val="0"/>
        <w:autoSpaceDN w:val="0"/>
        <w:adjustRightInd w:val="0"/>
        <w:spacing w:after="120" w:line="240" w:lineRule="auto"/>
        <w:ind w:hanging="720"/>
        <w:rPr>
          <w:rFonts w:cs="Georgia"/>
          <w:sz w:val="24"/>
          <w:szCs w:val="24"/>
        </w:rPr>
      </w:pPr>
      <w:r w:rsidRPr="00091005">
        <w:rPr>
          <w:rFonts w:cs="Georgia"/>
          <w:sz w:val="24"/>
          <w:szCs w:val="24"/>
        </w:rPr>
        <w:t xml:space="preserve">Standings – prior to the playoff round(s), the standings will be based on the total points for wins and ties. </w:t>
      </w:r>
    </w:p>
    <w:p w14:paraId="0AD29C8E" w14:textId="77777777" w:rsidR="00780C49" w:rsidRDefault="00780C49" w:rsidP="00A95DAF">
      <w:pPr>
        <w:widowControl w:val="0"/>
        <w:tabs>
          <w:tab w:val="left" w:pos="220"/>
          <w:tab w:val="left" w:pos="720"/>
        </w:tabs>
        <w:autoSpaceDE w:val="0"/>
        <w:autoSpaceDN w:val="0"/>
        <w:adjustRightInd w:val="0"/>
        <w:spacing w:after="120" w:line="240" w:lineRule="auto"/>
        <w:rPr>
          <w:rFonts w:cs="Georgia"/>
          <w:b/>
          <w:sz w:val="24"/>
          <w:szCs w:val="24"/>
        </w:rPr>
      </w:pPr>
    </w:p>
    <w:p w14:paraId="4CCC9CF2" w14:textId="77777777" w:rsidR="00A95DAF" w:rsidRPr="00091005" w:rsidRDefault="00A95DAF" w:rsidP="00A95DAF">
      <w:pPr>
        <w:widowControl w:val="0"/>
        <w:tabs>
          <w:tab w:val="left" w:pos="220"/>
          <w:tab w:val="left" w:pos="720"/>
        </w:tabs>
        <w:autoSpaceDE w:val="0"/>
        <w:autoSpaceDN w:val="0"/>
        <w:adjustRightInd w:val="0"/>
        <w:spacing w:after="120" w:line="240" w:lineRule="auto"/>
        <w:rPr>
          <w:rFonts w:cs="Georgia"/>
          <w:b/>
          <w:sz w:val="24"/>
          <w:szCs w:val="24"/>
        </w:rPr>
      </w:pPr>
      <w:r w:rsidRPr="00091005">
        <w:rPr>
          <w:rFonts w:cs="Georgia"/>
          <w:b/>
          <w:sz w:val="24"/>
          <w:szCs w:val="24"/>
        </w:rPr>
        <w:t>Tie Breakers</w:t>
      </w:r>
    </w:p>
    <w:p w14:paraId="60ADD3F1" w14:textId="77777777" w:rsidR="00A32238" w:rsidRDefault="00A32238">
      <w:pPr>
        <w:widowControl w:val="0"/>
        <w:numPr>
          <w:ilvl w:val="0"/>
          <w:numId w:val="10"/>
        </w:numPr>
        <w:tabs>
          <w:tab w:val="left" w:pos="220"/>
          <w:tab w:val="left" w:pos="720"/>
        </w:tabs>
        <w:autoSpaceDE w:val="0"/>
        <w:autoSpaceDN w:val="0"/>
        <w:adjustRightInd w:val="0"/>
        <w:spacing w:after="120" w:line="240" w:lineRule="auto"/>
        <w:ind w:hanging="720"/>
        <w:rPr>
          <w:rFonts w:cs="Georgia"/>
          <w:sz w:val="24"/>
          <w:szCs w:val="24"/>
        </w:rPr>
      </w:pPr>
      <w:r>
        <w:rPr>
          <w:rFonts w:cs="Georgia"/>
          <w:sz w:val="24"/>
          <w:szCs w:val="24"/>
        </w:rPr>
        <w:t>If 3 teams are tied, this first tie breaker rules will be to eliminate 1 of the 3 teams from tie breaker.</w:t>
      </w:r>
    </w:p>
    <w:p w14:paraId="07A8B133" w14:textId="77777777" w:rsidR="0096238C" w:rsidRPr="00091005" w:rsidRDefault="0096238C">
      <w:pPr>
        <w:widowControl w:val="0"/>
        <w:numPr>
          <w:ilvl w:val="0"/>
          <w:numId w:val="10"/>
        </w:numPr>
        <w:tabs>
          <w:tab w:val="left" w:pos="220"/>
          <w:tab w:val="left" w:pos="720"/>
        </w:tabs>
        <w:autoSpaceDE w:val="0"/>
        <w:autoSpaceDN w:val="0"/>
        <w:adjustRightInd w:val="0"/>
        <w:spacing w:after="120" w:line="240" w:lineRule="auto"/>
        <w:ind w:hanging="720"/>
        <w:rPr>
          <w:rFonts w:cs="Georgia"/>
          <w:sz w:val="24"/>
          <w:szCs w:val="24"/>
        </w:rPr>
      </w:pPr>
      <w:r w:rsidRPr="00091005">
        <w:rPr>
          <w:rFonts w:cs="Georgia"/>
          <w:sz w:val="24"/>
          <w:szCs w:val="24"/>
        </w:rPr>
        <w:t>The following tie-breaking procedure will be used when teams are tied based upon total points for wins &amp; losses:</w:t>
      </w:r>
    </w:p>
    <w:p w14:paraId="6DA2B389" w14:textId="77777777" w:rsidR="0096238C" w:rsidRPr="00091005" w:rsidRDefault="0096238C" w:rsidP="00780C49">
      <w:pPr>
        <w:widowControl w:val="0"/>
        <w:numPr>
          <w:ilvl w:val="1"/>
          <w:numId w:val="10"/>
        </w:numPr>
        <w:tabs>
          <w:tab w:val="left" w:pos="940"/>
          <w:tab w:val="left" w:pos="1440"/>
        </w:tabs>
        <w:autoSpaceDE w:val="0"/>
        <w:autoSpaceDN w:val="0"/>
        <w:adjustRightInd w:val="0"/>
        <w:spacing w:after="120" w:line="240" w:lineRule="auto"/>
        <w:rPr>
          <w:rFonts w:cs="Georgia"/>
          <w:sz w:val="24"/>
          <w:szCs w:val="24"/>
        </w:rPr>
      </w:pPr>
      <w:r w:rsidRPr="00091005">
        <w:rPr>
          <w:rFonts w:cs="Georgia"/>
          <w:sz w:val="24"/>
          <w:szCs w:val="24"/>
        </w:rPr>
        <w:t>Head-to-Head play. (If more than 2 teams are tied, this is eliminated.)</w:t>
      </w:r>
    </w:p>
    <w:p w14:paraId="15CE8FF3" w14:textId="77777777" w:rsidR="00780C49" w:rsidRDefault="00780C49" w:rsidP="00780C49">
      <w:pPr>
        <w:widowControl w:val="0"/>
        <w:numPr>
          <w:ilvl w:val="1"/>
          <w:numId w:val="10"/>
        </w:numPr>
        <w:tabs>
          <w:tab w:val="left" w:pos="940"/>
          <w:tab w:val="left" w:pos="1440"/>
        </w:tabs>
        <w:autoSpaceDE w:val="0"/>
        <w:autoSpaceDN w:val="0"/>
        <w:adjustRightInd w:val="0"/>
        <w:spacing w:after="120" w:line="240" w:lineRule="auto"/>
        <w:rPr>
          <w:rFonts w:cs="Georgia"/>
          <w:sz w:val="24"/>
          <w:szCs w:val="24"/>
        </w:rPr>
      </w:pPr>
      <w:r>
        <w:rPr>
          <w:rFonts w:cs="Georgia"/>
          <w:sz w:val="24"/>
          <w:szCs w:val="24"/>
        </w:rPr>
        <w:t>Goal differential</w:t>
      </w:r>
    </w:p>
    <w:p w14:paraId="30751673" w14:textId="77777777" w:rsidR="00780C49" w:rsidRDefault="00780C49" w:rsidP="00780C49">
      <w:pPr>
        <w:widowControl w:val="0"/>
        <w:numPr>
          <w:ilvl w:val="1"/>
          <w:numId w:val="10"/>
        </w:numPr>
        <w:tabs>
          <w:tab w:val="left" w:pos="940"/>
          <w:tab w:val="left" w:pos="1440"/>
        </w:tabs>
        <w:autoSpaceDE w:val="0"/>
        <w:autoSpaceDN w:val="0"/>
        <w:adjustRightInd w:val="0"/>
        <w:spacing w:after="120" w:line="240" w:lineRule="auto"/>
        <w:rPr>
          <w:rFonts w:cs="Georgia"/>
          <w:sz w:val="24"/>
          <w:szCs w:val="24"/>
        </w:rPr>
      </w:pPr>
      <w:r>
        <w:rPr>
          <w:rFonts w:cs="Georgia"/>
          <w:sz w:val="24"/>
          <w:szCs w:val="24"/>
        </w:rPr>
        <w:t>Goals Against</w:t>
      </w:r>
    </w:p>
    <w:p w14:paraId="16EB03F6" w14:textId="77777777" w:rsidR="00780C49" w:rsidRDefault="00780C49" w:rsidP="00780C49">
      <w:pPr>
        <w:widowControl w:val="0"/>
        <w:numPr>
          <w:ilvl w:val="1"/>
          <w:numId w:val="10"/>
        </w:numPr>
        <w:tabs>
          <w:tab w:val="left" w:pos="940"/>
          <w:tab w:val="left" w:pos="1440"/>
        </w:tabs>
        <w:autoSpaceDE w:val="0"/>
        <w:autoSpaceDN w:val="0"/>
        <w:adjustRightInd w:val="0"/>
        <w:spacing w:after="120" w:line="240" w:lineRule="auto"/>
        <w:rPr>
          <w:rFonts w:cs="Georgia"/>
          <w:sz w:val="24"/>
          <w:szCs w:val="24"/>
        </w:rPr>
      </w:pPr>
      <w:r>
        <w:rPr>
          <w:rFonts w:cs="Georgia"/>
          <w:sz w:val="24"/>
          <w:szCs w:val="24"/>
        </w:rPr>
        <w:t>Goals For</w:t>
      </w:r>
    </w:p>
    <w:p w14:paraId="5103A119" w14:textId="77777777" w:rsidR="0096238C" w:rsidRPr="00091005" w:rsidRDefault="0096238C" w:rsidP="00780C49">
      <w:pPr>
        <w:widowControl w:val="0"/>
        <w:numPr>
          <w:ilvl w:val="1"/>
          <w:numId w:val="10"/>
        </w:numPr>
        <w:tabs>
          <w:tab w:val="left" w:pos="940"/>
          <w:tab w:val="left" w:pos="1440"/>
        </w:tabs>
        <w:autoSpaceDE w:val="0"/>
        <w:autoSpaceDN w:val="0"/>
        <w:adjustRightInd w:val="0"/>
        <w:spacing w:after="120" w:line="240" w:lineRule="auto"/>
        <w:rPr>
          <w:rFonts w:cs="Georgia"/>
          <w:sz w:val="24"/>
          <w:szCs w:val="24"/>
        </w:rPr>
      </w:pPr>
      <w:r w:rsidRPr="00091005">
        <w:rPr>
          <w:rFonts w:cs="Georgia"/>
          <w:sz w:val="24"/>
          <w:szCs w:val="24"/>
        </w:rPr>
        <w:t xml:space="preserve">Most Wins </w:t>
      </w:r>
    </w:p>
    <w:p w14:paraId="134826C8" w14:textId="77777777" w:rsidR="0096238C" w:rsidRPr="00091005" w:rsidRDefault="0096238C" w:rsidP="00780C49">
      <w:pPr>
        <w:widowControl w:val="0"/>
        <w:numPr>
          <w:ilvl w:val="0"/>
          <w:numId w:val="10"/>
        </w:numPr>
        <w:tabs>
          <w:tab w:val="left" w:pos="940"/>
          <w:tab w:val="left" w:pos="1440"/>
        </w:tabs>
        <w:autoSpaceDE w:val="0"/>
        <w:autoSpaceDN w:val="0"/>
        <w:adjustRightInd w:val="0"/>
        <w:spacing w:after="120" w:line="240" w:lineRule="auto"/>
        <w:rPr>
          <w:rFonts w:cs="Georgia"/>
          <w:sz w:val="24"/>
          <w:szCs w:val="24"/>
        </w:rPr>
      </w:pPr>
      <w:r w:rsidRPr="00091005">
        <w:rPr>
          <w:rFonts w:cs="Georgia"/>
          <w:sz w:val="24"/>
          <w:szCs w:val="24"/>
        </w:rPr>
        <w:t xml:space="preserve">Total Bonus Points - </w:t>
      </w:r>
    </w:p>
    <w:p w14:paraId="5204934F" w14:textId="77777777" w:rsidR="0096238C" w:rsidRPr="00091005" w:rsidRDefault="0096238C" w:rsidP="00780C49">
      <w:pPr>
        <w:widowControl w:val="0"/>
        <w:numPr>
          <w:ilvl w:val="1"/>
          <w:numId w:val="10"/>
        </w:numPr>
        <w:tabs>
          <w:tab w:val="left" w:pos="1660"/>
          <w:tab w:val="left" w:pos="2160"/>
        </w:tabs>
        <w:autoSpaceDE w:val="0"/>
        <w:autoSpaceDN w:val="0"/>
        <w:adjustRightInd w:val="0"/>
        <w:spacing w:after="120" w:line="240" w:lineRule="auto"/>
        <w:rPr>
          <w:rFonts w:cs="Georgia"/>
          <w:sz w:val="24"/>
          <w:szCs w:val="24"/>
        </w:rPr>
      </w:pPr>
      <w:r w:rsidRPr="00091005">
        <w:rPr>
          <w:rFonts w:cs="Georgia"/>
          <w:sz w:val="24"/>
          <w:szCs w:val="24"/>
        </w:rPr>
        <w:t xml:space="preserve">+1 for each shutout recorded.  If still </w:t>
      </w:r>
      <w:r w:rsidR="00CC30FE" w:rsidRPr="00091005">
        <w:rPr>
          <w:rFonts w:cs="Georgia"/>
          <w:sz w:val="24"/>
          <w:szCs w:val="24"/>
        </w:rPr>
        <w:t>tied,</w:t>
      </w:r>
      <w:r w:rsidRPr="00091005">
        <w:rPr>
          <w:rFonts w:cs="Georgia"/>
          <w:sz w:val="24"/>
          <w:szCs w:val="24"/>
        </w:rPr>
        <w:t xml:space="preserve"> then:</w:t>
      </w:r>
    </w:p>
    <w:p w14:paraId="14941093" w14:textId="77777777" w:rsidR="0096238C" w:rsidRPr="00091005" w:rsidRDefault="0096238C" w:rsidP="00780C49">
      <w:pPr>
        <w:widowControl w:val="0"/>
        <w:numPr>
          <w:ilvl w:val="1"/>
          <w:numId w:val="10"/>
        </w:numPr>
        <w:tabs>
          <w:tab w:val="left" w:pos="1660"/>
          <w:tab w:val="left" w:pos="2160"/>
          <w:tab w:val="left" w:pos="2880"/>
          <w:tab w:val="left" w:pos="3600"/>
          <w:tab w:val="left" w:pos="4320"/>
          <w:tab w:val="left" w:pos="5040"/>
        </w:tabs>
        <w:autoSpaceDE w:val="0"/>
        <w:autoSpaceDN w:val="0"/>
        <w:adjustRightInd w:val="0"/>
        <w:spacing w:after="120" w:line="240" w:lineRule="auto"/>
        <w:rPr>
          <w:rFonts w:cs="Georgia"/>
          <w:sz w:val="24"/>
          <w:szCs w:val="24"/>
        </w:rPr>
      </w:pPr>
      <w:r w:rsidRPr="00091005">
        <w:rPr>
          <w:rFonts w:cs="Georgia"/>
          <w:sz w:val="24"/>
          <w:szCs w:val="24"/>
        </w:rPr>
        <w:t xml:space="preserve">Goal Differential Bonus Points: The winning team will receive bonus points for goal differentials up to a maximum of three (3) goals per team per game.  Examples: 1 to 0 is one bonus point, 4 to 2 is two bonus points, 8 to 3 is three bonus points.  </w:t>
      </w:r>
      <w:r w:rsidRPr="00091005">
        <w:rPr>
          <w:rFonts w:cs="Georgia"/>
          <w:b/>
          <w:bCs/>
          <w:sz w:val="24"/>
          <w:szCs w:val="24"/>
        </w:rPr>
        <w:t xml:space="preserve">Any team having a goal differential of more than six goals will be assessed </w:t>
      </w:r>
      <w:r w:rsidR="00780C49">
        <w:rPr>
          <w:rFonts w:cs="Georgia"/>
          <w:b/>
          <w:bCs/>
          <w:sz w:val="24"/>
          <w:szCs w:val="24"/>
        </w:rPr>
        <w:t xml:space="preserve">a </w:t>
      </w:r>
      <w:r w:rsidRPr="00091005">
        <w:rPr>
          <w:rFonts w:cs="Georgia"/>
          <w:b/>
          <w:bCs/>
          <w:sz w:val="24"/>
          <w:szCs w:val="24"/>
        </w:rPr>
        <w:t>1</w:t>
      </w:r>
      <w:r w:rsidR="00780C49">
        <w:rPr>
          <w:rFonts w:cs="Georgia"/>
          <w:b/>
          <w:bCs/>
          <w:sz w:val="24"/>
          <w:szCs w:val="24"/>
        </w:rPr>
        <w:t>-0 loss for that game</w:t>
      </w:r>
      <w:r w:rsidRPr="00091005">
        <w:rPr>
          <w:rFonts w:cs="Georgia"/>
          <w:b/>
          <w:bCs/>
          <w:sz w:val="24"/>
          <w:szCs w:val="24"/>
        </w:rPr>
        <w:t>.  1 negative bonus point for every red card accrued during the tournament will also be assessed.</w:t>
      </w:r>
    </w:p>
    <w:p w14:paraId="0F4C86D6" w14:textId="60A4E6A0" w:rsidR="0096238C" w:rsidRPr="00091005" w:rsidRDefault="0096238C" w:rsidP="00780C49">
      <w:pPr>
        <w:widowControl w:val="0"/>
        <w:tabs>
          <w:tab w:val="left" w:pos="1660"/>
          <w:tab w:val="left" w:pos="2160"/>
        </w:tabs>
        <w:autoSpaceDE w:val="0"/>
        <w:autoSpaceDN w:val="0"/>
        <w:adjustRightInd w:val="0"/>
        <w:spacing w:after="120" w:line="240" w:lineRule="auto"/>
        <w:rPr>
          <w:rFonts w:cs="Georgia"/>
          <w:sz w:val="24"/>
          <w:szCs w:val="24"/>
        </w:rPr>
      </w:pPr>
      <w:r w:rsidRPr="00091005">
        <w:rPr>
          <w:rFonts w:cs="Georgia"/>
          <w:sz w:val="24"/>
          <w:szCs w:val="24"/>
        </w:rPr>
        <w:t xml:space="preserve">If 2 teams are still tied after bonus </w:t>
      </w:r>
      <w:r w:rsidR="00CC30FE" w:rsidRPr="00091005">
        <w:rPr>
          <w:rFonts w:cs="Georgia"/>
          <w:sz w:val="24"/>
          <w:szCs w:val="24"/>
        </w:rPr>
        <w:t>points,</w:t>
      </w:r>
      <w:r w:rsidRPr="00091005">
        <w:rPr>
          <w:rFonts w:cs="Georgia"/>
          <w:sz w:val="24"/>
          <w:szCs w:val="24"/>
        </w:rPr>
        <w:t xml:space="preserve"> then it </w:t>
      </w:r>
      <w:r w:rsidR="006541E3" w:rsidRPr="00091005">
        <w:rPr>
          <w:rFonts w:cs="Georgia"/>
          <w:sz w:val="24"/>
          <w:szCs w:val="24"/>
        </w:rPr>
        <w:t>reverts</w:t>
      </w:r>
      <w:r w:rsidRPr="00091005">
        <w:rPr>
          <w:rFonts w:cs="Georgia"/>
          <w:sz w:val="24"/>
          <w:szCs w:val="24"/>
        </w:rPr>
        <w:t xml:space="preserve"> to </w:t>
      </w:r>
      <w:r w:rsidR="007B28FE" w:rsidRPr="00091005">
        <w:rPr>
          <w:rFonts w:cs="Georgia"/>
          <w:sz w:val="24"/>
          <w:szCs w:val="24"/>
        </w:rPr>
        <w:t>head-to-head</w:t>
      </w:r>
      <w:r w:rsidRPr="00091005">
        <w:rPr>
          <w:rFonts w:cs="Georgia"/>
          <w:sz w:val="24"/>
          <w:szCs w:val="24"/>
        </w:rPr>
        <w:t xml:space="preserve"> between those 2 teams.  If still tied after that it will go to    </w:t>
      </w:r>
    </w:p>
    <w:p w14:paraId="05DD7266" w14:textId="48313B79" w:rsidR="00780C49" w:rsidRDefault="007B28FE" w:rsidP="00780C49">
      <w:pPr>
        <w:widowControl w:val="0"/>
        <w:numPr>
          <w:ilvl w:val="0"/>
          <w:numId w:val="24"/>
        </w:numPr>
        <w:tabs>
          <w:tab w:val="left" w:pos="2380"/>
          <w:tab w:val="left" w:pos="2880"/>
        </w:tabs>
        <w:autoSpaceDE w:val="0"/>
        <w:autoSpaceDN w:val="0"/>
        <w:adjustRightInd w:val="0"/>
        <w:spacing w:after="120" w:line="240" w:lineRule="auto"/>
        <w:rPr>
          <w:rFonts w:cs="Georgia"/>
          <w:sz w:val="24"/>
          <w:szCs w:val="24"/>
        </w:rPr>
      </w:pPr>
      <w:r>
        <w:rPr>
          <w:rFonts w:cs="Georgia"/>
          <w:sz w:val="24"/>
          <w:szCs w:val="24"/>
        </w:rPr>
        <w:t>Head-to-Head</w:t>
      </w:r>
    </w:p>
    <w:p w14:paraId="1B7A5E71" w14:textId="77777777" w:rsidR="00F10100" w:rsidRDefault="00780C49" w:rsidP="00780C49">
      <w:pPr>
        <w:widowControl w:val="0"/>
        <w:numPr>
          <w:ilvl w:val="0"/>
          <w:numId w:val="24"/>
        </w:numPr>
        <w:tabs>
          <w:tab w:val="left" w:pos="2380"/>
          <w:tab w:val="left" w:pos="2880"/>
        </w:tabs>
        <w:autoSpaceDE w:val="0"/>
        <w:autoSpaceDN w:val="0"/>
        <w:adjustRightInd w:val="0"/>
        <w:spacing w:after="120" w:line="240" w:lineRule="auto"/>
        <w:rPr>
          <w:rFonts w:cs="Georgia"/>
          <w:sz w:val="24"/>
          <w:szCs w:val="24"/>
        </w:rPr>
      </w:pPr>
      <w:r>
        <w:rPr>
          <w:rFonts w:cs="Georgia"/>
          <w:sz w:val="24"/>
          <w:szCs w:val="24"/>
        </w:rPr>
        <w:t>Goal Differential</w:t>
      </w:r>
    </w:p>
    <w:p w14:paraId="4085CF0C" w14:textId="77777777" w:rsidR="0096238C" w:rsidRDefault="00F10100" w:rsidP="00780C49">
      <w:pPr>
        <w:widowControl w:val="0"/>
        <w:numPr>
          <w:ilvl w:val="0"/>
          <w:numId w:val="24"/>
        </w:numPr>
        <w:tabs>
          <w:tab w:val="left" w:pos="2380"/>
          <w:tab w:val="left" w:pos="2880"/>
        </w:tabs>
        <w:autoSpaceDE w:val="0"/>
        <w:autoSpaceDN w:val="0"/>
        <w:adjustRightInd w:val="0"/>
        <w:spacing w:after="120" w:line="240" w:lineRule="auto"/>
        <w:rPr>
          <w:rFonts w:cs="Georgia"/>
          <w:sz w:val="24"/>
          <w:szCs w:val="24"/>
        </w:rPr>
      </w:pPr>
      <w:r>
        <w:rPr>
          <w:rFonts w:cs="Georgia"/>
          <w:sz w:val="24"/>
          <w:szCs w:val="24"/>
        </w:rPr>
        <w:t xml:space="preserve">Goal </w:t>
      </w:r>
      <w:r w:rsidR="00780C49">
        <w:rPr>
          <w:rFonts w:cs="Georgia"/>
          <w:sz w:val="24"/>
          <w:szCs w:val="24"/>
        </w:rPr>
        <w:t>Against</w:t>
      </w:r>
    </w:p>
    <w:p w14:paraId="6864C976" w14:textId="77777777" w:rsidR="00780C49" w:rsidRDefault="00780C49" w:rsidP="00780C49">
      <w:pPr>
        <w:widowControl w:val="0"/>
        <w:numPr>
          <w:ilvl w:val="0"/>
          <w:numId w:val="24"/>
        </w:numPr>
        <w:tabs>
          <w:tab w:val="left" w:pos="2380"/>
          <w:tab w:val="left" w:pos="2880"/>
        </w:tabs>
        <w:autoSpaceDE w:val="0"/>
        <w:autoSpaceDN w:val="0"/>
        <w:adjustRightInd w:val="0"/>
        <w:spacing w:after="120" w:line="240" w:lineRule="auto"/>
        <w:rPr>
          <w:rFonts w:cs="Georgia"/>
          <w:sz w:val="24"/>
          <w:szCs w:val="24"/>
        </w:rPr>
      </w:pPr>
      <w:r>
        <w:rPr>
          <w:rFonts w:cs="Georgia"/>
          <w:sz w:val="24"/>
          <w:szCs w:val="24"/>
        </w:rPr>
        <w:t>Goals For</w:t>
      </w:r>
    </w:p>
    <w:p w14:paraId="7D91A65B" w14:textId="77777777" w:rsidR="00780C49" w:rsidRDefault="00780C49" w:rsidP="00780C49">
      <w:pPr>
        <w:widowControl w:val="0"/>
        <w:numPr>
          <w:ilvl w:val="0"/>
          <w:numId w:val="24"/>
        </w:numPr>
        <w:tabs>
          <w:tab w:val="left" w:pos="2380"/>
          <w:tab w:val="left" w:pos="2880"/>
        </w:tabs>
        <w:autoSpaceDE w:val="0"/>
        <w:autoSpaceDN w:val="0"/>
        <w:adjustRightInd w:val="0"/>
        <w:spacing w:after="120" w:line="240" w:lineRule="auto"/>
        <w:rPr>
          <w:rFonts w:cs="Georgia"/>
          <w:sz w:val="24"/>
          <w:szCs w:val="24"/>
        </w:rPr>
      </w:pPr>
      <w:r>
        <w:rPr>
          <w:rFonts w:cs="Georgia"/>
          <w:sz w:val="24"/>
          <w:szCs w:val="24"/>
        </w:rPr>
        <w:t>Most Wins</w:t>
      </w:r>
    </w:p>
    <w:p w14:paraId="57A7DFE0" w14:textId="77777777" w:rsidR="00F10100" w:rsidRPr="00780C49" w:rsidRDefault="00F10100" w:rsidP="00780C49">
      <w:pPr>
        <w:widowControl w:val="0"/>
        <w:numPr>
          <w:ilvl w:val="0"/>
          <w:numId w:val="24"/>
        </w:numPr>
        <w:tabs>
          <w:tab w:val="left" w:pos="2380"/>
          <w:tab w:val="left" w:pos="2880"/>
        </w:tabs>
        <w:autoSpaceDE w:val="0"/>
        <w:autoSpaceDN w:val="0"/>
        <w:adjustRightInd w:val="0"/>
        <w:spacing w:after="120" w:line="240" w:lineRule="auto"/>
        <w:rPr>
          <w:rFonts w:cs="Georgia"/>
          <w:b/>
          <w:sz w:val="24"/>
          <w:szCs w:val="24"/>
        </w:rPr>
      </w:pPr>
      <w:r w:rsidRPr="00780C49">
        <w:rPr>
          <w:rFonts w:cs="Georgia"/>
          <w:b/>
          <w:sz w:val="24"/>
          <w:szCs w:val="24"/>
        </w:rPr>
        <w:t>Agreement between coaches to Co-Champions or:</w:t>
      </w:r>
    </w:p>
    <w:p w14:paraId="5E448717" w14:textId="77777777" w:rsidR="0096238C" w:rsidRPr="00780C49" w:rsidRDefault="0096238C" w:rsidP="00780C49">
      <w:pPr>
        <w:widowControl w:val="0"/>
        <w:numPr>
          <w:ilvl w:val="0"/>
          <w:numId w:val="24"/>
        </w:numPr>
        <w:tabs>
          <w:tab w:val="left" w:pos="2380"/>
          <w:tab w:val="left" w:pos="2880"/>
        </w:tabs>
        <w:autoSpaceDE w:val="0"/>
        <w:autoSpaceDN w:val="0"/>
        <w:adjustRightInd w:val="0"/>
        <w:spacing w:after="120" w:line="240" w:lineRule="auto"/>
        <w:rPr>
          <w:rFonts w:cs="Georgia"/>
          <w:b/>
          <w:sz w:val="24"/>
          <w:szCs w:val="24"/>
        </w:rPr>
      </w:pPr>
      <w:r w:rsidRPr="00780C49">
        <w:rPr>
          <w:rFonts w:cs="Georgia"/>
          <w:b/>
          <w:sz w:val="24"/>
          <w:szCs w:val="24"/>
        </w:rPr>
        <w:t>FIFA Penalty Kicks</w:t>
      </w:r>
    </w:p>
    <w:p w14:paraId="05FF5AB8" w14:textId="77777777" w:rsidR="00B93F6A" w:rsidRPr="00091005" w:rsidRDefault="00B93F6A" w:rsidP="00780C49">
      <w:pPr>
        <w:widowControl w:val="0"/>
        <w:tabs>
          <w:tab w:val="left" w:pos="2380"/>
          <w:tab w:val="left" w:pos="2880"/>
        </w:tabs>
        <w:autoSpaceDE w:val="0"/>
        <w:autoSpaceDN w:val="0"/>
        <w:adjustRightInd w:val="0"/>
        <w:spacing w:before="100" w:after="100" w:line="240" w:lineRule="auto"/>
        <w:ind w:left="2880"/>
        <w:rPr>
          <w:rFonts w:cs="Georgia"/>
          <w:sz w:val="24"/>
          <w:szCs w:val="24"/>
        </w:rPr>
      </w:pPr>
    </w:p>
    <w:p w14:paraId="304804C2" w14:textId="77777777" w:rsidR="0096238C" w:rsidRPr="00091005" w:rsidRDefault="0096238C" w:rsidP="00B93F6A">
      <w:pPr>
        <w:widowControl w:val="0"/>
        <w:tabs>
          <w:tab w:val="left" w:pos="2380"/>
          <w:tab w:val="left" w:pos="2880"/>
        </w:tabs>
        <w:autoSpaceDE w:val="0"/>
        <w:autoSpaceDN w:val="0"/>
        <w:adjustRightInd w:val="0"/>
        <w:spacing w:before="100" w:after="100" w:line="240" w:lineRule="auto"/>
        <w:rPr>
          <w:rFonts w:cs="Georgia"/>
          <w:sz w:val="24"/>
          <w:szCs w:val="24"/>
        </w:rPr>
      </w:pPr>
      <w:r w:rsidRPr="00091005">
        <w:rPr>
          <w:rFonts w:cs="Georgia"/>
          <w:b/>
          <w:bCs/>
          <w:sz w:val="24"/>
          <w:szCs w:val="24"/>
          <w:u w:val="single"/>
        </w:rPr>
        <w:lastRenderedPageBreak/>
        <w:t>Rule 1</w:t>
      </w:r>
      <w:r w:rsidR="002C2A0B">
        <w:rPr>
          <w:rFonts w:cs="Georgia"/>
          <w:b/>
          <w:bCs/>
          <w:sz w:val="24"/>
          <w:szCs w:val="24"/>
          <w:u w:val="single"/>
        </w:rPr>
        <w:t>2</w:t>
      </w:r>
      <w:r w:rsidRPr="00091005">
        <w:rPr>
          <w:rFonts w:cs="Georgia"/>
          <w:b/>
          <w:bCs/>
          <w:sz w:val="24"/>
          <w:szCs w:val="24"/>
          <w:u w:val="single"/>
        </w:rPr>
        <w:t xml:space="preserve"> - TIE BREAKER FOR PLAYOFF GAMES</w:t>
      </w:r>
    </w:p>
    <w:p w14:paraId="55EB5DFE" w14:textId="77777777" w:rsidR="0096238C" w:rsidRPr="00091005" w:rsidRDefault="00DE4E2A" w:rsidP="00780C49">
      <w:pPr>
        <w:widowControl w:val="0"/>
        <w:numPr>
          <w:ilvl w:val="0"/>
          <w:numId w:val="11"/>
        </w:numPr>
        <w:tabs>
          <w:tab w:val="left" w:pos="220"/>
          <w:tab w:val="left" w:pos="720"/>
        </w:tabs>
        <w:autoSpaceDE w:val="0"/>
        <w:autoSpaceDN w:val="0"/>
        <w:adjustRightInd w:val="0"/>
        <w:spacing w:after="0" w:line="240" w:lineRule="auto"/>
        <w:ind w:hanging="720"/>
        <w:rPr>
          <w:rFonts w:cs="Georgia"/>
          <w:sz w:val="24"/>
          <w:szCs w:val="24"/>
        </w:rPr>
      </w:pPr>
      <w:r w:rsidRPr="00091005">
        <w:rPr>
          <w:rFonts w:cs="Georgia"/>
          <w:sz w:val="24"/>
          <w:szCs w:val="24"/>
        </w:rPr>
        <w:t>See Above for tie breaker rules.</w:t>
      </w:r>
    </w:p>
    <w:p w14:paraId="4181B91B" w14:textId="77777777" w:rsidR="0096238C" w:rsidRPr="00091005" w:rsidRDefault="0096238C" w:rsidP="00780C49">
      <w:pPr>
        <w:widowControl w:val="0"/>
        <w:autoSpaceDE w:val="0"/>
        <w:autoSpaceDN w:val="0"/>
        <w:adjustRightInd w:val="0"/>
        <w:spacing w:after="0" w:line="240" w:lineRule="auto"/>
        <w:rPr>
          <w:rFonts w:cs="Georgia"/>
          <w:sz w:val="24"/>
          <w:szCs w:val="24"/>
        </w:rPr>
      </w:pPr>
    </w:p>
    <w:p w14:paraId="28A726DD" w14:textId="77777777" w:rsidR="0096238C" w:rsidRPr="00091005" w:rsidRDefault="0096238C" w:rsidP="00780C49">
      <w:pPr>
        <w:widowControl w:val="0"/>
        <w:autoSpaceDE w:val="0"/>
        <w:autoSpaceDN w:val="0"/>
        <w:adjustRightInd w:val="0"/>
        <w:spacing w:after="0" w:line="240" w:lineRule="auto"/>
        <w:rPr>
          <w:rFonts w:cs="Georgia"/>
          <w:sz w:val="24"/>
          <w:szCs w:val="24"/>
        </w:rPr>
      </w:pPr>
      <w:r w:rsidRPr="00091005">
        <w:rPr>
          <w:rFonts w:cs="Georgia"/>
          <w:b/>
          <w:bCs/>
          <w:sz w:val="24"/>
          <w:szCs w:val="24"/>
          <w:u w:val="single"/>
        </w:rPr>
        <w:t>RULE 1</w:t>
      </w:r>
      <w:r w:rsidR="002C2A0B">
        <w:rPr>
          <w:rFonts w:cs="Georgia"/>
          <w:b/>
          <w:bCs/>
          <w:sz w:val="24"/>
          <w:szCs w:val="24"/>
          <w:u w:val="single"/>
        </w:rPr>
        <w:t>3</w:t>
      </w:r>
      <w:r w:rsidRPr="00091005">
        <w:rPr>
          <w:rFonts w:cs="Georgia"/>
          <w:b/>
          <w:bCs/>
          <w:sz w:val="24"/>
          <w:szCs w:val="24"/>
          <w:u w:val="single"/>
        </w:rPr>
        <w:t xml:space="preserve"> – PROTESTS AND GRIEVANCES</w:t>
      </w:r>
      <w:r w:rsidRPr="00091005">
        <w:rPr>
          <w:rFonts w:eastAsia="MS Mincho" w:hAnsi="MS Mincho" w:cs="MS Mincho"/>
          <w:sz w:val="24"/>
          <w:szCs w:val="24"/>
        </w:rPr>
        <w:t> </w:t>
      </w:r>
      <w:r w:rsidRPr="00091005">
        <w:rPr>
          <w:rFonts w:cs="Georgia"/>
          <w:sz w:val="24"/>
          <w:szCs w:val="24"/>
        </w:rPr>
        <w:t>No protests will be allowed.</w:t>
      </w:r>
    </w:p>
    <w:p w14:paraId="2F8AAEE6" w14:textId="77777777" w:rsidR="002C2A0B" w:rsidRDefault="002C2A0B" w:rsidP="00780C49">
      <w:pPr>
        <w:widowControl w:val="0"/>
        <w:autoSpaceDE w:val="0"/>
        <w:autoSpaceDN w:val="0"/>
        <w:adjustRightInd w:val="0"/>
        <w:spacing w:after="0" w:line="240" w:lineRule="auto"/>
        <w:rPr>
          <w:rFonts w:cs="Georgia"/>
          <w:b/>
          <w:bCs/>
          <w:sz w:val="24"/>
          <w:szCs w:val="24"/>
          <w:u w:val="single"/>
        </w:rPr>
      </w:pPr>
    </w:p>
    <w:p w14:paraId="76647363" w14:textId="77777777" w:rsidR="00E56852" w:rsidRDefault="0096238C" w:rsidP="00780C49">
      <w:pPr>
        <w:widowControl w:val="0"/>
        <w:autoSpaceDE w:val="0"/>
        <w:autoSpaceDN w:val="0"/>
        <w:adjustRightInd w:val="0"/>
        <w:spacing w:after="0" w:line="240" w:lineRule="auto"/>
        <w:rPr>
          <w:rFonts w:eastAsia="MS Mincho" w:hAnsi="MS Mincho" w:cs="MS Mincho"/>
          <w:sz w:val="24"/>
          <w:szCs w:val="24"/>
        </w:rPr>
      </w:pPr>
      <w:r w:rsidRPr="00091005">
        <w:rPr>
          <w:rFonts w:cs="Georgia"/>
          <w:b/>
          <w:bCs/>
          <w:sz w:val="24"/>
          <w:szCs w:val="24"/>
          <w:u w:val="single"/>
        </w:rPr>
        <w:t>RULE 1</w:t>
      </w:r>
      <w:r w:rsidR="002C2A0B">
        <w:rPr>
          <w:rFonts w:cs="Georgia"/>
          <w:b/>
          <w:bCs/>
          <w:sz w:val="24"/>
          <w:szCs w:val="24"/>
          <w:u w:val="single"/>
        </w:rPr>
        <w:t>4</w:t>
      </w:r>
      <w:r w:rsidRPr="00091005">
        <w:rPr>
          <w:rFonts w:cs="Georgia"/>
          <w:b/>
          <w:bCs/>
          <w:sz w:val="24"/>
          <w:szCs w:val="24"/>
          <w:u w:val="single"/>
        </w:rPr>
        <w:t xml:space="preserve"> – CONDUCT</w:t>
      </w:r>
      <w:r w:rsidRPr="00091005">
        <w:rPr>
          <w:rFonts w:eastAsia="MS Mincho" w:hAnsi="MS Mincho" w:cs="MS Mincho"/>
          <w:sz w:val="24"/>
          <w:szCs w:val="24"/>
        </w:rPr>
        <w:t> </w:t>
      </w:r>
    </w:p>
    <w:p w14:paraId="06AB81E6" w14:textId="77777777" w:rsidR="00E56852" w:rsidRPr="00E56852" w:rsidRDefault="00E56852">
      <w:pPr>
        <w:widowControl w:val="0"/>
        <w:autoSpaceDE w:val="0"/>
        <w:autoSpaceDN w:val="0"/>
        <w:adjustRightInd w:val="0"/>
        <w:spacing w:after="120" w:line="240" w:lineRule="auto"/>
        <w:rPr>
          <w:rFonts w:cs="Arial"/>
          <w:color w:val="232323"/>
          <w:sz w:val="24"/>
          <w:szCs w:val="24"/>
          <w:shd w:val="clear" w:color="auto" w:fill="FFFFFF"/>
        </w:rPr>
      </w:pPr>
      <w:r w:rsidRPr="00E56852">
        <w:rPr>
          <w:rFonts w:cs="Arial"/>
          <w:color w:val="232323"/>
          <w:sz w:val="24"/>
          <w:szCs w:val="24"/>
          <w:shd w:val="clear" w:color="auto" w:fill="FFFFFF"/>
        </w:rPr>
        <w:t>All coaches, players and spectator will be expected to exhibit good sportsmanship. Coaches will be responsible for the behavior of their team’s spectators and are asked to stress the importance of maintaining the highest standards of sportsmanship. Please refer to the Deptford Soccer Code of Conduct on our website as a reference (www.deptfordsoccer.net)</w:t>
      </w:r>
      <w:r>
        <w:rPr>
          <w:rFonts w:cs="Arial"/>
          <w:color w:val="232323"/>
          <w:sz w:val="24"/>
          <w:szCs w:val="24"/>
          <w:shd w:val="clear" w:color="auto" w:fill="FFFFFF"/>
        </w:rPr>
        <w:t>.</w:t>
      </w:r>
      <w:r w:rsidRPr="00E56852">
        <w:rPr>
          <w:rFonts w:cs="Arial"/>
          <w:color w:val="232323"/>
          <w:sz w:val="24"/>
          <w:szCs w:val="24"/>
          <w:shd w:val="clear" w:color="auto" w:fill="FFFFFF"/>
        </w:rPr>
        <w:t xml:space="preserve"> Please forward to your team’s parents and fans. Any fan ejected from a game will be required to leave the grass playing areas and will not be allowed to attend any subsequent games.</w:t>
      </w:r>
      <w:r>
        <w:rPr>
          <w:rFonts w:cs="Arial"/>
          <w:color w:val="232323"/>
          <w:sz w:val="24"/>
          <w:szCs w:val="24"/>
          <w:shd w:val="clear" w:color="auto" w:fill="FFFFFF"/>
        </w:rPr>
        <w:t xml:space="preserve"> </w:t>
      </w:r>
      <w:r w:rsidRPr="00E56852">
        <w:rPr>
          <w:rFonts w:cs="Arial"/>
          <w:color w:val="232323"/>
          <w:sz w:val="24"/>
          <w:szCs w:val="24"/>
          <w:shd w:val="clear" w:color="auto" w:fill="FFFFFF"/>
        </w:rPr>
        <w:t xml:space="preserve">Referees will not restart the game until the ejected spectator has left the grass playing areas. </w:t>
      </w:r>
    </w:p>
    <w:p w14:paraId="7CA2FB70" w14:textId="77777777" w:rsidR="00A32238" w:rsidRDefault="00A32238">
      <w:pPr>
        <w:widowControl w:val="0"/>
        <w:autoSpaceDE w:val="0"/>
        <w:autoSpaceDN w:val="0"/>
        <w:adjustRightInd w:val="0"/>
        <w:spacing w:after="120" w:line="240" w:lineRule="auto"/>
        <w:rPr>
          <w:rFonts w:cs="Georgia"/>
          <w:b/>
          <w:bCs/>
          <w:sz w:val="24"/>
          <w:szCs w:val="24"/>
          <w:u w:val="single"/>
        </w:rPr>
      </w:pPr>
    </w:p>
    <w:p w14:paraId="1395024F" w14:textId="77777777" w:rsidR="0096238C" w:rsidRPr="00091005" w:rsidRDefault="0096238C">
      <w:pPr>
        <w:widowControl w:val="0"/>
        <w:autoSpaceDE w:val="0"/>
        <w:autoSpaceDN w:val="0"/>
        <w:adjustRightInd w:val="0"/>
        <w:spacing w:after="120" w:line="240" w:lineRule="auto"/>
        <w:rPr>
          <w:rFonts w:cs="Georgia"/>
          <w:sz w:val="24"/>
          <w:szCs w:val="24"/>
        </w:rPr>
      </w:pPr>
      <w:r w:rsidRPr="00091005">
        <w:rPr>
          <w:rFonts w:cs="Georgia"/>
          <w:b/>
          <w:bCs/>
          <w:sz w:val="24"/>
          <w:szCs w:val="24"/>
          <w:u w:val="single"/>
        </w:rPr>
        <w:t>RULE 1</w:t>
      </w:r>
      <w:r w:rsidR="002C2A0B">
        <w:rPr>
          <w:rFonts w:cs="Georgia"/>
          <w:b/>
          <w:bCs/>
          <w:sz w:val="24"/>
          <w:szCs w:val="24"/>
          <w:u w:val="single"/>
        </w:rPr>
        <w:t>5</w:t>
      </w:r>
      <w:r w:rsidRPr="00091005">
        <w:rPr>
          <w:rFonts w:cs="Georgia"/>
          <w:b/>
          <w:bCs/>
          <w:sz w:val="24"/>
          <w:szCs w:val="24"/>
          <w:u w:val="single"/>
        </w:rPr>
        <w:t xml:space="preserve"> – WEATHER</w:t>
      </w:r>
      <w:r w:rsidRPr="00091005">
        <w:rPr>
          <w:rFonts w:eastAsia="MS Mincho" w:hAnsi="MS Mincho" w:cs="MS Mincho"/>
          <w:sz w:val="24"/>
          <w:szCs w:val="24"/>
        </w:rPr>
        <w:t> </w:t>
      </w:r>
      <w:r w:rsidRPr="00091005">
        <w:rPr>
          <w:rFonts w:cs="Georgia"/>
          <w:sz w:val="24"/>
          <w:szCs w:val="24"/>
        </w:rPr>
        <w:t xml:space="preserve">Regardless of weather, all coaches and players will report to their game site at the appropriate time unless notified by the DSA Tournament Committee. Failure to appear will result in forfeiture of the match. All games will take place unless the Tournament Committee (or, after the start of the game, the referee) determines that the playing conditions are hazardous to the players. If a game is suspended with twenty minutes (20) or more played, the game will be considered complete and the score at the time that play is suspended will be official. The Tournament Committee will attempt to reschedule games that are suspended with less than twenty minutes (20) played. The Tournament Committee reserves the right to determine </w:t>
      </w:r>
      <w:r w:rsidR="006541E3" w:rsidRPr="00091005">
        <w:rPr>
          <w:rFonts w:cs="Georgia"/>
          <w:sz w:val="24"/>
          <w:szCs w:val="24"/>
        </w:rPr>
        <w:t>whether</w:t>
      </w:r>
      <w:r w:rsidRPr="00091005">
        <w:rPr>
          <w:rFonts w:cs="Georgia"/>
          <w:sz w:val="24"/>
          <w:szCs w:val="24"/>
        </w:rPr>
        <w:t xml:space="preserve"> a game is to be rescheduled. Games terminated (with less than 20 minutes </w:t>
      </w:r>
      <w:r w:rsidR="006541E3" w:rsidRPr="00091005">
        <w:rPr>
          <w:rFonts w:cs="Georgia"/>
          <w:sz w:val="24"/>
          <w:szCs w:val="24"/>
        </w:rPr>
        <w:t>played)</w:t>
      </w:r>
      <w:r w:rsidRPr="00091005">
        <w:rPr>
          <w:rFonts w:cs="Georgia"/>
          <w:sz w:val="24"/>
          <w:szCs w:val="24"/>
        </w:rPr>
        <w:t xml:space="preserve"> and canceled games which cannot be rescheduled, will be declared a 0-0 tie by the Tournament Committee, regardless of the score at the time of termination.</w:t>
      </w:r>
    </w:p>
    <w:p w14:paraId="568645AC" w14:textId="77777777" w:rsidR="00A95DAF" w:rsidRPr="00091005" w:rsidRDefault="00A95DAF">
      <w:pPr>
        <w:widowControl w:val="0"/>
        <w:autoSpaceDE w:val="0"/>
        <w:autoSpaceDN w:val="0"/>
        <w:adjustRightInd w:val="0"/>
        <w:spacing w:after="120" w:line="240" w:lineRule="auto"/>
        <w:rPr>
          <w:rFonts w:cs="Georgia"/>
          <w:b/>
          <w:bCs/>
          <w:sz w:val="24"/>
          <w:szCs w:val="24"/>
          <w:u w:val="single"/>
        </w:rPr>
      </w:pPr>
    </w:p>
    <w:p w14:paraId="782BC16E" w14:textId="77777777" w:rsidR="0096238C" w:rsidRPr="00091005" w:rsidRDefault="0096238C">
      <w:pPr>
        <w:widowControl w:val="0"/>
        <w:autoSpaceDE w:val="0"/>
        <w:autoSpaceDN w:val="0"/>
        <w:adjustRightInd w:val="0"/>
        <w:spacing w:after="120" w:line="240" w:lineRule="auto"/>
        <w:rPr>
          <w:rFonts w:cs="Georgia"/>
          <w:sz w:val="24"/>
          <w:szCs w:val="24"/>
        </w:rPr>
      </w:pPr>
      <w:r w:rsidRPr="00091005">
        <w:rPr>
          <w:rFonts w:cs="Georgia"/>
          <w:b/>
          <w:bCs/>
          <w:sz w:val="24"/>
          <w:szCs w:val="24"/>
          <w:u w:val="single"/>
        </w:rPr>
        <w:t>RULE 1</w:t>
      </w:r>
      <w:r w:rsidR="002C2A0B">
        <w:rPr>
          <w:rFonts w:cs="Georgia"/>
          <w:b/>
          <w:bCs/>
          <w:sz w:val="24"/>
          <w:szCs w:val="24"/>
          <w:u w:val="single"/>
        </w:rPr>
        <w:t>6</w:t>
      </w:r>
      <w:r w:rsidRPr="00091005">
        <w:rPr>
          <w:rFonts w:cs="Georgia"/>
          <w:b/>
          <w:bCs/>
          <w:sz w:val="24"/>
          <w:szCs w:val="24"/>
          <w:u w:val="single"/>
        </w:rPr>
        <w:t xml:space="preserve"> – TOURNAMENT CANCELLATION POLICY</w:t>
      </w:r>
      <w:r w:rsidRPr="00091005">
        <w:rPr>
          <w:rFonts w:eastAsia="MS Mincho" w:hAnsi="MS Mincho" w:cs="MS Mincho"/>
          <w:sz w:val="24"/>
          <w:szCs w:val="24"/>
        </w:rPr>
        <w:t> </w:t>
      </w:r>
      <w:r w:rsidR="00CC30FE">
        <w:rPr>
          <w:rFonts w:cs="Georgia"/>
          <w:sz w:val="24"/>
          <w:szCs w:val="24"/>
        </w:rPr>
        <w:t>DSA will refund a minimum of 7</w:t>
      </w:r>
      <w:r w:rsidRPr="00091005">
        <w:rPr>
          <w:rFonts w:cs="Georgia"/>
          <w:sz w:val="24"/>
          <w:szCs w:val="24"/>
        </w:rPr>
        <w:t>0% of a team entry fee if the tournament is canceled for any reason before the start of the tournament. The reason for cancelation might include weather, field usage, or sponsoring organization management decision.</w:t>
      </w:r>
    </w:p>
    <w:p w14:paraId="41A89305" w14:textId="77777777" w:rsidR="0096238C" w:rsidRPr="00091005" w:rsidRDefault="0096238C">
      <w:pPr>
        <w:widowControl w:val="0"/>
        <w:autoSpaceDE w:val="0"/>
        <w:autoSpaceDN w:val="0"/>
        <w:adjustRightInd w:val="0"/>
        <w:spacing w:after="120" w:line="240" w:lineRule="auto"/>
        <w:rPr>
          <w:rFonts w:cs="Georgia"/>
          <w:sz w:val="24"/>
          <w:szCs w:val="24"/>
        </w:rPr>
      </w:pPr>
      <w:r w:rsidRPr="00091005">
        <w:rPr>
          <w:rFonts w:cs="Georgia"/>
          <w:sz w:val="24"/>
          <w:szCs w:val="24"/>
        </w:rPr>
        <w:t>If the DSA tournament is postponed or rescheduled, a new permission to host agreement must be submitted to NJYS and all teams that applied to the original date must be given the opportunity to withdraw from the revised date of the DSA tournament with a full refund of their entry fee.</w:t>
      </w:r>
    </w:p>
    <w:p w14:paraId="7B1CFC9B" w14:textId="77777777" w:rsidR="002C2A0B" w:rsidRDefault="002C2A0B">
      <w:pPr>
        <w:widowControl w:val="0"/>
        <w:autoSpaceDE w:val="0"/>
        <w:autoSpaceDN w:val="0"/>
        <w:adjustRightInd w:val="0"/>
        <w:spacing w:after="0" w:line="240" w:lineRule="auto"/>
        <w:rPr>
          <w:rFonts w:cs="Georgia"/>
          <w:b/>
          <w:bCs/>
          <w:sz w:val="24"/>
          <w:szCs w:val="24"/>
          <w:u w:val="single"/>
        </w:rPr>
      </w:pPr>
    </w:p>
    <w:p w14:paraId="2213C5B0" w14:textId="77777777" w:rsidR="0096238C" w:rsidRPr="00091005" w:rsidRDefault="0096238C">
      <w:pPr>
        <w:widowControl w:val="0"/>
        <w:autoSpaceDE w:val="0"/>
        <w:autoSpaceDN w:val="0"/>
        <w:adjustRightInd w:val="0"/>
        <w:spacing w:after="0" w:line="240" w:lineRule="auto"/>
        <w:rPr>
          <w:rFonts w:cs="Georgia"/>
          <w:sz w:val="24"/>
          <w:szCs w:val="24"/>
        </w:rPr>
      </w:pPr>
      <w:r w:rsidRPr="00091005">
        <w:rPr>
          <w:rFonts w:cs="Georgia"/>
          <w:b/>
          <w:bCs/>
          <w:sz w:val="24"/>
          <w:szCs w:val="24"/>
          <w:u w:val="single"/>
        </w:rPr>
        <w:t>Rule 1</w:t>
      </w:r>
      <w:r w:rsidR="002C2A0B">
        <w:rPr>
          <w:rFonts w:cs="Georgia"/>
          <w:b/>
          <w:bCs/>
          <w:sz w:val="24"/>
          <w:szCs w:val="24"/>
          <w:u w:val="single"/>
        </w:rPr>
        <w:t>7</w:t>
      </w:r>
      <w:r w:rsidRPr="00091005">
        <w:rPr>
          <w:rFonts w:cs="Georgia"/>
          <w:b/>
          <w:bCs/>
          <w:sz w:val="24"/>
          <w:szCs w:val="24"/>
          <w:u w:val="single"/>
        </w:rPr>
        <w:t xml:space="preserve"> - PETS</w:t>
      </w:r>
    </w:p>
    <w:p w14:paraId="6B93C2AF" w14:textId="77777777" w:rsidR="0096238C" w:rsidRPr="00091005" w:rsidRDefault="0096238C">
      <w:pPr>
        <w:widowControl w:val="0"/>
        <w:autoSpaceDE w:val="0"/>
        <w:autoSpaceDN w:val="0"/>
        <w:adjustRightInd w:val="0"/>
        <w:spacing w:after="0" w:line="240" w:lineRule="auto"/>
        <w:rPr>
          <w:rFonts w:cs="Georgia"/>
          <w:sz w:val="24"/>
          <w:szCs w:val="24"/>
        </w:rPr>
      </w:pPr>
      <w:r w:rsidRPr="00091005">
        <w:rPr>
          <w:rFonts w:cs="Georgia"/>
          <w:sz w:val="24"/>
          <w:szCs w:val="24"/>
        </w:rPr>
        <w:t xml:space="preserve">NO PETS WILL BE ALLOWED!  </w:t>
      </w:r>
      <w:r w:rsidR="002C2A0B">
        <w:rPr>
          <w:rFonts w:cs="Georgia"/>
          <w:sz w:val="24"/>
          <w:szCs w:val="24"/>
        </w:rPr>
        <w:t>T</w:t>
      </w:r>
      <w:r w:rsidRPr="00091005">
        <w:rPr>
          <w:rFonts w:cs="Georgia"/>
          <w:sz w:val="24"/>
          <w:szCs w:val="24"/>
        </w:rPr>
        <w:t>he only exception is those animals being used as service dogs.</w:t>
      </w:r>
    </w:p>
    <w:p w14:paraId="1EA093EF" w14:textId="77777777" w:rsidR="0096238C" w:rsidRPr="00091005" w:rsidRDefault="0096238C">
      <w:pPr>
        <w:widowControl w:val="0"/>
        <w:autoSpaceDE w:val="0"/>
        <w:autoSpaceDN w:val="0"/>
        <w:adjustRightInd w:val="0"/>
        <w:spacing w:after="120" w:line="240" w:lineRule="auto"/>
        <w:rPr>
          <w:rFonts w:cs="Georgia"/>
          <w:sz w:val="24"/>
          <w:szCs w:val="24"/>
        </w:rPr>
      </w:pPr>
    </w:p>
    <w:p w14:paraId="11580215" w14:textId="77777777" w:rsidR="00A32238" w:rsidRDefault="00A32238">
      <w:pPr>
        <w:widowControl w:val="0"/>
        <w:autoSpaceDE w:val="0"/>
        <w:autoSpaceDN w:val="0"/>
        <w:adjustRightInd w:val="0"/>
        <w:spacing w:after="120" w:line="240" w:lineRule="auto"/>
        <w:rPr>
          <w:rFonts w:cs="Georgia"/>
          <w:b/>
          <w:bCs/>
          <w:sz w:val="24"/>
          <w:szCs w:val="24"/>
          <w:u w:val="single"/>
        </w:rPr>
      </w:pPr>
    </w:p>
    <w:p w14:paraId="78549354" w14:textId="77777777" w:rsidR="00A32238" w:rsidRDefault="00A32238">
      <w:pPr>
        <w:widowControl w:val="0"/>
        <w:autoSpaceDE w:val="0"/>
        <w:autoSpaceDN w:val="0"/>
        <w:adjustRightInd w:val="0"/>
        <w:spacing w:after="120" w:line="240" w:lineRule="auto"/>
        <w:rPr>
          <w:rFonts w:cs="Georgia"/>
          <w:b/>
          <w:bCs/>
          <w:sz w:val="24"/>
          <w:szCs w:val="24"/>
          <w:u w:val="single"/>
        </w:rPr>
      </w:pPr>
    </w:p>
    <w:p w14:paraId="5FA4E417" w14:textId="77777777" w:rsidR="00A32238" w:rsidRDefault="00A32238">
      <w:pPr>
        <w:widowControl w:val="0"/>
        <w:autoSpaceDE w:val="0"/>
        <w:autoSpaceDN w:val="0"/>
        <w:adjustRightInd w:val="0"/>
        <w:spacing w:after="120" w:line="240" w:lineRule="auto"/>
        <w:rPr>
          <w:rFonts w:cs="Georgia"/>
          <w:b/>
          <w:bCs/>
          <w:sz w:val="24"/>
          <w:szCs w:val="24"/>
          <w:u w:val="single"/>
        </w:rPr>
      </w:pPr>
    </w:p>
    <w:p w14:paraId="53CF39D2" w14:textId="77777777" w:rsidR="00A32238" w:rsidRDefault="00A32238">
      <w:pPr>
        <w:widowControl w:val="0"/>
        <w:autoSpaceDE w:val="0"/>
        <w:autoSpaceDN w:val="0"/>
        <w:adjustRightInd w:val="0"/>
        <w:spacing w:after="120" w:line="240" w:lineRule="auto"/>
        <w:rPr>
          <w:rFonts w:cs="Georgia"/>
          <w:b/>
          <w:bCs/>
          <w:sz w:val="24"/>
          <w:szCs w:val="24"/>
          <w:u w:val="single"/>
        </w:rPr>
      </w:pPr>
    </w:p>
    <w:p w14:paraId="4FEA039B" w14:textId="77777777" w:rsidR="0096238C" w:rsidRPr="00091005" w:rsidRDefault="0096238C">
      <w:pPr>
        <w:widowControl w:val="0"/>
        <w:autoSpaceDE w:val="0"/>
        <w:autoSpaceDN w:val="0"/>
        <w:adjustRightInd w:val="0"/>
        <w:spacing w:after="120" w:line="240" w:lineRule="auto"/>
        <w:rPr>
          <w:rFonts w:cs="Georgia"/>
          <w:b/>
          <w:bCs/>
          <w:sz w:val="24"/>
          <w:szCs w:val="24"/>
          <w:u w:val="single"/>
        </w:rPr>
      </w:pPr>
      <w:r w:rsidRPr="00091005">
        <w:rPr>
          <w:rFonts w:cs="Georgia"/>
          <w:b/>
          <w:bCs/>
          <w:sz w:val="24"/>
          <w:szCs w:val="24"/>
          <w:u w:val="single"/>
        </w:rPr>
        <w:t>RULE 1</w:t>
      </w:r>
      <w:r w:rsidR="002C2A0B">
        <w:rPr>
          <w:rFonts w:cs="Georgia"/>
          <w:b/>
          <w:bCs/>
          <w:sz w:val="24"/>
          <w:szCs w:val="24"/>
          <w:u w:val="single"/>
        </w:rPr>
        <w:t>8</w:t>
      </w:r>
      <w:r w:rsidRPr="00091005">
        <w:rPr>
          <w:rFonts w:cs="Georgia"/>
          <w:b/>
          <w:bCs/>
          <w:sz w:val="24"/>
          <w:szCs w:val="24"/>
          <w:u w:val="single"/>
        </w:rPr>
        <w:t xml:space="preserve"> – MISCELLANEOUS</w:t>
      </w:r>
    </w:p>
    <w:p w14:paraId="5F9934BD" w14:textId="77777777" w:rsidR="00F77B92" w:rsidRDefault="00780C49">
      <w:pPr>
        <w:widowControl w:val="0"/>
        <w:numPr>
          <w:ilvl w:val="0"/>
          <w:numId w:val="12"/>
        </w:numPr>
        <w:tabs>
          <w:tab w:val="left" w:pos="220"/>
          <w:tab w:val="left" w:pos="720"/>
        </w:tabs>
        <w:autoSpaceDE w:val="0"/>
        <w:autoSpaceDN w:val="0"/>
        <w:adjustRightInd w:val="0"/>
        <w:spacing w:after="120" w:line="240" w:lineRule="auto"/>
        <w:ind w:hanging="720"/>
        <w:rPr>
          <w:rFonts w:cs="Georgia"/>
          <w:sz w:val="24"/>
          <w:szCs w:val="24"/>
        </w:rPr>
      </w:pPr>
      <w:r>
        <w:rPr>
          <w:rFonts w:cs="Georgia"/>
          <w:sz w:val="24"/>
          <w:szCs w:val="24"/>
        </w:rPr>
        <w:lastRenderedPageBreak/>
        <w:t>I</w:t>
      </w:r>
      <w:r w:rsidR="0096238C" w:rsidRPr="00091005">
        <w:rPr>
          <w:rFonts w:cs="Georgia"/>
          <w:sz w:val="24"/>
          <w:szCs w:val="24"/>
        </w:rPr>
        <w:t>n the spirit of sportsmanship, at the conclusion of every game, each team will meet to shake hands</w:t>
      </w:r>
      <w:r w:rsidR="00F77B92">
        <w:rPr>
          <w:rFonts w:cs="Georgia"/>
          <w:sz w:val="24"/>
          <w:szCs w:val="24"/>
        </w:rPr>
        <w:t>.</w:t>
      </w:r>
    </w:p>
    <w:p w14:paraId="138911ED" w14:textId="77777777" w:rsidR="0096238C" w:rsidRPr="00091005" w:rsidRDefault="00F77B92">
      <w:pPr>
        <w:widowControl w:val="0"/>
        <w:numPr>
          <w:ilvl w:val="0"/>
          <w:numId w:val="12"/>
        </w:numPr>
        <w:tabs>
          <w:tab w:val="left" w:pos="220"/>
          <w:tab w:val="left" w:pos="720"/>
        </w:tabs>
        <w:autoSpaceDE w:val="0"/>
        <w:autoSpaceDN w:val="0"/>
        <w:adjustRightInd w:val="0"/>
        <w:spacing w:after="120" w:line="240" w:lineRule="auto"/>
        <w:ind w:hanging="720"/>
        <w:rPr>
          <w:rFonts w:cs="Georgia"/>
          <w:sz w:val="24"/>
          <w:szCs w:val="24"/>
        </w:rPr>
      </w:pPr>
      <w:r>
        <w:rPr>
          <w:rFonts w:cs="Georgia"/>
          <w:sz w:val="24"/>
          <w:szCs w:val="24"/>
        </w:rPr>
        <w:t>Exchange of patches is not required. Coaches should discuss prior to the game if they wish to exchange patches.</w:t>
      </w:r>
      <w:r w:rsidR="0096238C" w:rsidRPr="00091005">
        <w:rPr>
          <w:rFonts w:cs="Georgia"/>
          <w:sz w:val="24"/>
          <w:szCs w:val="24"/>
        </w:rPr>
        <w:t xml:space="preserve"> and exchange team patches.</w:t>
      </w:r>
    </w:p>
    <w:p w14:paraId="0C816DB8" w14:textId="77777777" w:rsidR="0096238C" w:rsidRPr="00091005" w:rsidRDefault="0096238C">
      <w:pPr>
        <w:widowControl w:val="0"/>
        <w:numPr>
          <w:ilvl w:val="0"/>
          <w:numId w:val="12"/>
        </w:numPr>
        <w:tabs>
          <w:tab w:val="left" w:pos="220"/>
          <w:tab w:val="left" w:pos="720"/>
        </w:tabs>
        <w:autoSpaceDE w:val="0"/>
        <w:autoSpaceDN w:val="0"/>
        <w:adjustRightInd w:val="0"/>
        <w:spacing w:after="120" w:line="240" w:lineRule="auto"/>
        <w:ind w:hanging="720"/>
        <w:rPr>
          <w:rFonts w:cs="Georgia"/>
          <w:sz w:val="24"/>
          <w:szCs w:val="24"/>
        </w:rPr>
      </w:pPr>
      <w:r w:rsidRPr="00091005">
        <w:rPr>
          <w:rFonts w:cs="Georgia"/>
          <w:sz w:val="24"/>
          <w:szCs w:val="24"/>
        </w:rPr>
        <w:t>No refunds will be given to a team who withdraws after acceptances for the tournament have been e-mailed to the team contact.</w:t>
      </w:r>
    </w:p>
    <w:p w14:paraId="5C5ADD4C" w14:textId="77777777" w:rsidR="0096238C" w:rsidRPr="00091005" w:rsidRDefault="0096238C">
      <w:pPr>
        <w:widowControl w:val="0"/>
        <w:numPr>
          <w:ilvl w:val="0"/>
          <w:numId w:val="13"/>
        </w:numPr>
        <w:tabs>
          <w:tab w:val="left" w:pos="220"/>
          <w:tab w:val="left" w:pos="720"/>
        </w:tabs>
        <w:autoSpaceDE w:val="0"/>
        <w:autoSpaceDN w:val="0"/>
        <w:adjustRightInd w:val="0"/>
        <w:spacing w:before="100" w:after="100" w:line="240" w:lineRule="auto"/>
        <w:ind w:hanging="720"/>
        <w:rPr>
          <w:rFonts w:cs="Georgia"/>
          <w:sz w:val="24"/>
          <w:szCs w:val="24"/>
        </w:rPr>
      </w:pPr>
      <w:r w:rsidRPr="00091005">
        <w:rPr>
          <w:rFonts w:cs="Georgia"/>
          <w:sz w:val="24"/>
          <w:szCs w:val="24"/>
        </w:rPr>
        <w:t>All teams must report to the field coordinator fifteen minutes (15) prior to the start of each game.</w:t>
      </w:r>
    </w:p>
    <w:p w14:paraId="24E881F4" w14:textId="72BB1217" w:rsidR="0096238C" w:rsidRPr="00091005" w:rsidRDefault="0096238C">
      <w:pPr>
        <w:widowControl w:val="0"/>
        <w:numPr>
          <w:ilvl w:val="0"/>
          <w:numId w:val="13"/>
        </w:numPr>
        <w:tabs>
          <w:tab w:val="left" w:pos="220"/>
          <w:tab w:val="left" w:pos="720"/>
        </w:tabs>
        <w:autoSpaceDE w:val="0"/>
        <w:autoSpaceDN w:val="0"/>
        <w:adjustRightInd w:val="0"/>
        <w:spacing w:before="100" w:after="100" w:line="240" w:lineRule="auto"/>
        <w:ind w:hanging="720"/>
        <w:rPr>
          <w:rFonts w:cs="Georgia"/>
          <w:sz w:val="24"/>
          <w:szCs w:val="24"/>
        </w:rPr>
      </w:pPr>
      <w:r w:rsidRPr="00091005">
        <w:rPr>
          <w:rFonts w:cs="Georgia"/>
          <w:sz w:val="24"/>
          <w:szCs w:val="24"/>
        </w:rPr>
        <w:t xml:space="preserve">Each team will be responsible for medical insurance coverage and treatment for each of its players. Each coach must have Proof of medical insurance and copies of the Medical Release Forms at the time of registration. Each team, its players, </w:t>
      </w:r>
      <w:r w:rsidR="007B28FE" w:rsidRPr="00091005">
        <w:rPr>
          <w:rFonts w:cs="Georgia"/>
          <w:sz w:val="24"/>
          <w:szCs w:val="24"/>
        </w:rPr>
        <w:t>parents,</w:t>
      </w:r>
      <w:r w:rsidRPr="00091005">
        <w:rPr>
          <w:rFonts w:cs="Georgia"/>
          <w:sz w:val="24"/>
          <w:szCs w:val="24"/>
        </w:rPr>
        <w:t xml:space="preserve"> and other supporters participating in this tournament and all related events do so at their own risk. Neither the Deptford Soccer Association, nor the Tournament Committee, nor any of their members will be responsible for any injuries incurred </w:t>
      </w:r>
      <w:proofErr w:type="gramStart"/>
      <w:r w:rsidRPr="00091005">
        <w:rPr>
          <w:rFonts w:cs="Georgia"/>
          <w:sz w:val="24"/>
          <w:szCs w:val="24"/>
        </w:rPr>
        <w:t>as a result of</w:t>
      </w:r>
      <w:proofErr w:type="gramEnd"/>
      <w:r w:rsidRPr="00091005">
        <w:rPr>
          <w:rFonts w:cs="Georgia"/>
          <w:sz w:val="24"/>
          <w:szCs w:val="24"/>
        </w:rPr>
        <w:t xml:space="preserve"> any tournament activities.</w:t>
      </w:r>
    </w:p>
    <w:p w14:paraId="06CE4336" w14:textId="77777777" w:rsidR="0096238C" w:rsidRPr="00091005" w:rsidRDefault="0096238C">
      <w:pPr>
        <w:widowControl w:val="0"/>
        <w:numPr>
          <w:ilvl w:val="0"/>
          <w:numId w:val="13"/>
        </w:numPr>
        <w:tabs>
          <w:tab w:val="left" w:pos="220"/>
          <w:tab w:val="left" w:pos="720"/>
        </w:tabs>
        <w:autoSpaceDE w:val="0"/>
        <w:autoSpaceDN w:val="0"/>
        <w:adjustRightInd w:val="0"/>
        <w:spacing w:before="100" w:after="100" w:line="240" w:lineRule="auto"/>
        <w:ind w:hanging="720"/>
        <w:rPr>
          <w:rFonts w:cs="Georgia"/>
          <w:sz w:val="24"/>
          <w:szCs w:val="24"/>
        </w:rPr>
      </w:pPr>
      <w:r w:rsidRPr="00091005">
        <w:rPr>
          <w:rFonts w:cs="Georgia"/>
          <w:sz w:val="24"/>
          <w:szCs w:val="24"/>
        </w:rPr>
        <w:t xml:space="preserve">First and second place </w:t>
      </w:r>
      <w:r w:rsidR="001A317E">
        <w:rPr>
          <w:rFonts w:cs="Georgia"/>
          <w:sz w:val="24"/>
          <w:szCs w:val="24"/>
        </w:rPr>
        <w:t>awards</w:t>
      </w:r>
      <w:r w:rsidRPr="00091005">
        <w:rPr>
          <w:rFonts w:cs="Georgia"/>
          <w:sz w:val="24"/>
          <w:szCs w:val="24"/>
        </w:rPr>
        <w:t xml:space="preserve"> for all </w:t>
      </w:r>
      <w:r w:rsidR="001A317E">
        <w:rPr>
          <w:rFonts w:cs="Georgia"/>
          <w:sz w:val="24"/>
          <w:szCs w:val="24"/>
        </w:rPr>
        <w:t>7v7, 9v</w:t>
      </w:r>
      <w:r w:rsidR="006541E3">
        <w:rPr>
          <w:rFonts w:cs="Georgia"/>
          <w:sz w:val="24"/>
          <w:szCs w:val="24"/>
        </w:rPr>
        <w:t xml:space="preserve">9, </w:t>
      </w:r>
      <w:r w:rsidR="006541E3" w:rsidRPr="00091005">
        <w:rPr>
          <w:rFonts w:cs="Georgia"/>
          <w:sz w:val="24"/>
          <w:szCs w:val="24"/>
        </w:rPr>
        <w:t>and</w:t>
      </w:r>
      <w:r w:rsidRPr="00091005">
        <w:rPr>
          <w:rFonts w:cs="Georgia"/>
          <w:sz w:val="24"/>
          <w:szCs w:val="24"/>
        </w:rPr>
        <w:t xml:space="preserve"> 11v11 Divisions will be awarded at the conclusion of each championship game (or round robin division where applicable).</w:t>
      </w:r>
    </w:p>
    <w:p w14:paraId="31F532BA" w14:textId="77777777" w:rsidR="0096238C" w:rsidRPr="00091005" w:rsidRDefault="0096238C">
      <w:pPr>
        <w:widowControl w:val="0"/>
        <w:numPr>
          <w:ilvl w:val="0"/>
          <w:numId w:val="13"/>
        </w:numPr>
        <w:tabs>
          <w:tab w:val="left" w:pos="220"/>
          <w:tab w:val="left" w:pos="720"/>
        </w:tabs>
        <w:autoSpaceDE w:val="0"/>
        <w:autoSpaceDN w:val="0"/>
        <w:adjustRightInd w:val="0"/>
        <w:spacing w:before="100" w:after="100" w:line="240" w:lineRule="auto"/>
        <w:ind w:hanging="720"/>
        <w:rPr>
          <w:rFonts w:cs="Georgia"/>
          <w:sz w:val="24"/>
          <w:szCs w:val="24"/>
        </w:rPr>
      </w:pPr>
      <w:r w:rsidRPr="00091005">
        <w:rPr>
          <w:rFonts w:cs="Georgia"/>
          <w:sz w:val="24"/>
          <w:szCs w:val="24"/>
        </w:rPr>
        <w:t xml:space="preserve">Neither, the Deptford Soccer Association, nor the Tournament Committee, nor any of their members will be responsible for any expenses incurred by any team </w:t>
      </w:r>
      <w:r w:rsidR="006541E3" w:rsidRPr="00091005">
        <w:rPr>
          <w:rFonts w:cs="Georgia"/>
          <w:sz w:val="24"/>
          <w:szCs w:val="24"/>
        </w:rPr>
        <w:t>if</w:t>
      </w:r>
      <w:r w:rsidRPr="00091005">
        <w:rPr>
          <w:rFonts w:cs="Georgia"/>
          <w:sz w:val="24"/>
          <w:szCs w:val="24"/>
        </w:rPr>
        <w:t xml:space="preserve"> the tournament is canceled in whole or in part.</w:t>
      </w:r>
    </w:p>
    <w:p w14:paraId="26A7E7AF" w14:textId="77777777" w:rsidR="0096238C" w:rsidRPr="00091005" w:rsidRDefault="0096238C">
      <w:pPr>
        <w:widowControl w:val="0"/>
        <w:numPr>
          <w:ilvl w:val="0"/>
          <w:numId w:val="13"/>
        </w:numPr>
        <w:tabs>
          <w:tab w:val="left" w:pos="220"/>
          <w:tab w:val="left" w:pos="720"/>
        </w:tabs>
        <w:autoSpaceDE w:val="0"/>
        <w:autoSpaceDN w:val="0"/>
        <w:adjustRightInd w:val="0"/>
        <w:spacing w:before="100" w:after="100" w:line="240" w:lineRule="auto"/>
        <w:ind w:hanging="720"/>
        <w:rPr>
          <w:rFonts w:cs="Georgia"/>
          <w:sz w:val="24"/>
          <w:szCs w:val="24"/>
        </w:rPr>
      </w:pPr>
      <w:r w:rsidRPr="00091005">
        <w:rPr>
          <w:rFonts w:cs="Georgia"/>
          <w:sz w:val="24"/>
          <w:szCs w:val="24"/>
        </w:rPr>
        <w:t xml:space="preserve">Situations and/or issues not covered by these RULES AND REGULATIONS, which occur prior to or during the tournament, may be brought to the attention of the Tournament </w:t>
      </w:r>
      <w:r w:rsidR="00A32238">
        <w:rPr>
          <w:rFonts w:cs="Georgia"/>
          <w:sz w:val="24"/>
          <w:szCs w:val="24"/>
        </w:rPr>
        <w:t>Director</w:t>
      </w:r>
      <w:r w:rsidRPr="00091005">
        <w:rPr>
          <w:rFonts w:cs="Georgia"/>
          <w:sz w:val="24"/>
          <w:szCs w:val="24"/>
        </w:rPr>
        <w:t xml:space="preserve"> by the manager or coach of any registered team. The Tournament </w:t>
      </w:r>
      <w:r w:rsidR="00A32238">
        <w:rPr>
          <w:rFonts w:cs="Georgia"/>
          <w:sz w:val="24"/>
          <w:szCs w:val="24"/>
        </w:rPr>
        <w:t>Director will meet with the Tournament</w:t>
      </w:r>
      <w:r w:rsidRPr="00091005">
        <w:rPr>
          <w:rFonts w:cs="Georgia"/>
          <w:sz w:val="24"/>
          <w:szCs w:val="24"/>
        </w:rPr>
        <w:t xml:space="preserve"> </w:t>
      </w:r>
      <w:r w:rsidR="00A32238" w:rsidRPr="00091005">
        <w:rPr>
          <w:rFonts w:cs="Georgia"/>
          <w:sz w:val="24"/>
          <w:szCs w:val="24"/>
        </w:rPr>
        <w:t>Committee to</w:t>
      </w:r>
      <w:r w:rsidRPr="00091005">
        <w:rPr>
          <w:rFonts w:cs="Georgia"/>
          <w:sz w:val="24"/>
          <w:szCs w:val="24"/>
        </w:rPr>
        <w:t xml:space="preserve"> evaluate the situation and/or </w:t>
      </w:r>
      <w:r w:rsidR="00F77B92" w:rsidRPr="00091005">
        <w:rPr>
          <w:rFonts w:cs="Georgia"/>
          <w:sz w:val="24"/>
          <w:szCs w:val="24"/>
        </w:rPr>
        <w:t>issue and</w:t>
      </w:r>
      <w:r w:rsidRPr="00091005">
        <w:rPr>
          <w:rFonts w:cs="Georgia"/>
          <w:sz w:val="24"/>
          <w:szCs w:val="24"/>
        </w:rPr>
        <w:t xml:space="preserve"> will </w:t>
      </w:r>
      <w:r w:rsidR="006541E3" w:rsidRPr="00091005">
        <w:rPr>
          <w:rFonts w:cs="Georgia"/>
          <w:sz w:val="24"/>
          <w:szCs w:val="24"/>
        </w:rPr>
        <w:t>decide</w:t>
      </w:r>
      <w:r w:rsidRPr="00091005">
        <w:rPr>
          <w:rFonts w:cs="Georgia"/>
          <w:sz w:val="24"/>
          <w:szCs w:val="24"/>
        </w:rPr>
        <w:t xml:space="preserve"> as expeditiously as possible. Decision of the Tournament </w:t>
      </w:r>
      <w:r w:rsidR="00A32238">
        <w:rPr>
          <w:rFonts w:cs="Georgia"/>
          <w:sz w:val="24"/>
          <w:szCs w:val="24"/>
        </w:rPr>
        <w:t>Director</w:t>
      </w:r>
      <w:r w:rsidRPr="00091005">
        <w:rPr>
          <w:rFonts w:cs="Georgia"/>
          <w:sz w:val="24"/>
          <w:szCs w:val="24"/>
        </w:rPr>
        <w:t xml:space="preserve"> in all matters will be final.</w:t>
      </w:r>
    </w:p>
    <w:p w14:paraId="126FDD73" w14:textId="77777777" w:rsidR="00A95DAF" w:rsidRPr="00091005" w:rsidRDefault="0096238C">
      <w:pPr>
        <w:widowControl w:val="0"/>
        <w:numPr>
          <w:ilvl w:val="0"/>
          <w:numId w:val="13"/>
        </w:numPr>
        <w:tabs>
          <w:tab w:val="left" w:pos="220"/>
          <w:tab w:val="left" w:pos="720"/>
        </w:tabs>
        <w:autoSpaceDE w:val="0"/>
        <w:autoSpaceDN w:val="0"/>
        <w:adjustRightInd w:val="0"/>
        <w:spacing w:before="100" w:after="100" w:line="240" w:lineRule="auto"/>
        <w:ind w:hanging="720"/>
      </w:pPr>
      <w:r w:rsidRPr="00091005">
        <w:rPr>
          <w:rFonts w:cs="Georgia"/>
          <w:sz w:val="24"/>
          <w:szCs w:val="24"/>
        </w:rPr>
        <w:t>Deptford Township forbids the consumption of alcoholic beverages at out complex.</w:t>
      </w:r>
    </w:p>
    <w:p w14:paraId="688F3315" w14:textId="77777777" w:rsidR="002C2A0B" w:rsidRDefault="0096238C" w:rsidP="002C2A0B">
      <w:pPr>
        <w:widowControl w:val="0"/>
        <w:numPr>
          <w:ilvl w:val="0"/>
          <w:numId w:val="13"/>
        </w:numPr>
        <w:tabs>
          <w:tab w:val="left" w:pos="220"/>
          <w:tab w:val="left" w:pos="720"/>
        </w:tabs>
        <w:autoSpaceDE w:val="0"/>
        <w:autoSpaceDN w:val="0"/>
        <w:adjustRightInd w:val="0"/>
        <w:spacing w:before="100" w:after="100" w:line="240" w:lineRule="auto"/>
        <w:ind w:hanging="720"/>
        <w:rPr>
          <w:rFonts w:cs="Georgia"/>
          <w:sz w:val="24"/>
          <w:szCs w:val="24"/>
        </w:rPr>
      </w:pPr>
      <w:r w:rsidRPr="00091005">
        <w:rPr>
          <w:rFonts w:cs="Georgia"/>
          <w:sz w:val="24"/>
          <w:szCs w:val="24"/>
        </w:rPr>
        <w:t xml:space="preserve">Please Park in designated areas.  Smoking is prohibited on all fields. </w:t>
      </w:r>
    </w:p>
    <w:p w14:paraId="58A79035" w14:textId="77777777" w:rsidR="002C2A0B" w:rsidRDefault="002C2A0B" w:rsidP="002C2A0B">
      <w:pPr>
        <w:widowControl w:val="0"/>
        <w:numPr>
          <w:ilvl w:val="0"/>
          <w:numId w:val="13"/>
        </w:numPr>
        <w:tabs>
          <w:tab w:val="left" w:pos="220"/>
          <w:tab w:val="left" w:pos="720"/>
        </w:tabs>
        <w:autoSpaceDE w:val="0"/>
        <w:autoSpaceDN w:val="0"/>
        <w:adjustRightInd w:val="0"/>
        <w:spacing w:before="100" w:after="100" w:line="240" w:lineRule="auto"/>
        <w:ind w:hanging="720"/>
        <w:rPr>
          <w:rFonts w:cs="Georgia"/>
          <w:sz w:val="24"/>
          <w:szCs w:val="24"/>
        </w:rPr>
      </w:pPr>
      <w:r w:rsidRPr="00091005">
        <w:rPr>
          <w:rFonts w:cs="Georgia"/>
          <w:sz w:val="24"/>
          <w:szCs w:val="24"/>
        </w:rPr>
        <w:t>The Tournament Director has final say in all decisions and his/her interpretation of these rules is final.</w:t>
      </w:r>
    </w:p>
    <w:p w14:paraId="2F542A74" w14:textId="77777777" w:rsidR="00A32238" w:rsidRDefault="00A32238" w:rsidP="002C2A0B">
      <w:pPr>
        <w:widowControl w:val="0"/>
        <w:numPr>
          <w:ilvl w:val="0"/>
          <w:numId w:val="13"/>
        </w:numPr>
        <w:tabs>
          <w:tab w:val="left" w:pos="220"/>
          <w:tab w:val="left" w:pos="720"/>
        </w:tabs>
        <w:autoSpaceDE w:val="0"/>
        <w:autoSpaceDN w:val="0"/>
        <w:adjustRightInd w:val="0"/>
        <w:spacing w:before="100" w:after="100" w:line="240" w:lineRule="auto"/>
        <w:ind w:hanging="720"/>
        <w:rPr>
          <w:rFonts w:cs="Georgia"/>
          <w:sz w:val="24"/>
          <w:szCs w:val="24"/>
        </w:rPr>
      </w:pPr>
      <w:r>
        <w:rPr>
          <w:rFonts w:cs="Georgia"/>
          <w:sz w:val="24"/>
          <w:szCs w:val="24"/>
        </w:rPr>
        <w:t>Games may be moved or shortened due to major delays causing non-lighted fields into darkness.</w:t>
      </w:r>
    </w:p>
    <w:p w14:paraId="4AED7EE1" w14:textId="77777777" w:rsidR="00A32238" w:rsidRDefault="00A32238" w:rsidP="002C2A0B">
      <w:pPr>
        <w:widowControl w:val="0"/>
        <w:numPr>
          <w:ilvl w:val="0"/>
          <w:numId w:val="13"/>
        </w:numPr>
        <w:tabs>
          <w:tab w:val="left" w:pos="220"/>
          <w:tab w:val="left" w:pos="720"/>
        </w:tabs>
        <w:autoSpaceDE w:val="0"/>
        <w:autoSpaceDN w:val="0"/>
        <w:adjustRightInd w:val="0"/>
        <w:spacing w:before="100" w:after="100" w:line="240" w:lineRule="auto"/>
        <w:ind w:hanging="720"/>
        <w:rPr>
          <w:rFonts w:cs="Georgia"/>
          <w:sz w:val="24"/>
          <w:szCs w:val="24"/>
        </w:rPr>
      </w:pPr>
      <w:r>
        <w:rPr>
          <w:rFonts w:cs="Georgia"/>
          <w:sz w:val="24"/>
          <w:szCs w:val="24"/>
        </w:rPr>
        <w:t>Although this is a competitive tournament, we wish all the coaches, players, and spectators to show respect and sportsmanship to all fellow teams.</w:t>
      </w:r>
    </w:p>
    <w:p w14:paraId="1429564E" w14:textId="6FD76148" w:rsidR="00F10333" w:rsidRDefault="00A32238" w:rsidP="002C2A0B">
      <w:pPr>
        <w:widowControl w:val="0"/>
        <w:numPr>
          <w:ilvl w:val="0"/>
          <w:numId w:val="13"/>
        </w:numPr>
        <w:tabs>
          <w:tab w:val="left" w:pos="220"/>
          <w:tab w:val="left" w:pos="720"/>
        </w:tabs>
        <w:autoSpaceDE w:val="0"/>
        <w:autoSpaceDN w:val="0"/>
        <w:adjustRightInd w:val="0"/>
        <w:spacing w:before="100" w:after="100" w:line="240" w:lineRule="auto"/>
        <w:ind w:hanging="720"/>
        <w:rPr>
          <w:rFonts w:cs="Georgia"/>
          <w:sz w:val="24"/>
          <w:szCs w:val="24"/>
        </w:rPr>
      </w:pPr>
      <w:r>
        <w:rPr>
          <w:rFonts w:cs="Georgia"/>
          <w:sz w:val="24"/>
          <w:szCs w:val="24"/>
        </w:rPr>
        <w:t xml:space="preserve">Coaches, </w:t>
      </w:r>
      <w:r w:rsidR="007B28FE">
        <w:rPr>
          <w:rFonts w:cs="Georgia"/>
          <w:sz w:val="24"/>
          <w:szCs w:val="24"/>
        </w:rPr>
        <w:t>players,</w:t>
      </w:r>
      <w:r>
        <w:rPr>
          <w:rFonts w:cs="Georgia"/>
          <w:sz w:val="24"/>
          <w:szCs w:val="24"/>
        </w:rPr>
        <w:t xml:space="preserve"> and Spectators will be removed for behavior</w:t>
      </w:r>
      <w:r w:rsidR="00F10333">
        <w:rPr>
          <w:rFonts w:cs="Georgia"/>
          <w:sz w:val="24"/>
          <w:szCs w:val="24"/>
        </w:rPr>
        <w:t xml:space="preserve"> deemed inappropriate but the Tournament Committee, </w:t>
      </w:r>
      <w:proofErr w:type="gramStart"/>
      <w:r w:rsidR="00F10333">
        <w:rPr>
          <w:rFonts w:cs="Georgia"/>
          <w:sz w:val="24"/>
          <w:szCs w:val="24"/>
        </w:rPr>
        <w:t>marshals</w:t>
      </w:r>
      <w:proofErr w:type="gramEnd"/>
      <w:r w:rsidR="00F10333">
        <w:rPr>
          <w:rFonts w:cs="Georgia"/>
          <w:sz w:val="24"/>
          <w:szCs w:val="24"/>
        </w:rPr>
        <w:t xml:space="preserve"> or director.</w:t>
      </w:r>
    </w:p>
    <w:p w14:paraId="10E0BCA4" w14:textId="77777777" w:rsidR="00A32238" w:rsidRPr="00091005" w:rsidRDefault="00F10333" w:rsidP="002C2A0B">
      <w:pPr>
        <w:widowControl w:val="0"/>
        <w:numPr>
          <w:ilvl w:val="0"/>
          <w:numId w:val="13"/>
        </w:numPr>
        <w:tabs>
          <w:tab w:val="left" w:pos="220"/>
          <w:tab w:val="left" w:pos="720"/>
        </w:tabs>
        <w:autoSpaceDE w:val="0"/>
        <w:autoSpaceDN w:val="0"/>
        <w:adjustRightInd w:val="0"/>
        <w:spacing w:before="100" w:after="100" w:line="240" w:lineRule="auto"/>
        <w:ind w:hanging="720"/>
        <w:rPr>
          <w:rFonts w:cs="Georgia"/>
          <w:sz w:val="24"/>
          <w:szCs w:val="24"/>
        </w:rPr>
      </w:pPr>
      <w:r>
        <w:rPr>
          <w:rFonts w:cs="Georgia"/>
          <w:sz w:val="24"/>
          <w:szCs w:val="24"/>
        </w:rPr>
        <w:t>If a person is asked to leave and doesn’t leave or delays his or her removal from the playing field, the team will incur a forfeit.</w:t>
      </w:r>
    </w:p>
    <w:p w14:paraId="18B18BF0" w14:textId="77777777" w:rsidR="0096238C" w:rsidRPr="00091005" w:rsidRDefault="0096238C" w:rsidP="002C2A0B">
      <w:pPr>
        <w:widowControl w:val="0"/>
        <w:tabs>
          <w:tab w:val="left" w:pos="220"/>
          <w:tab w:val="left" w:pos="720"/>
        </w:tabs>
        <w:autoSpaceDE w:val="0"/>
        <w:autoSpaceDN w:val="0"/>
        <w:adjustRightInd w:val="0"/>
        <w:spacing w:before="100" w:after="100" w:line="240" w:lineRule="auto"/>
        <w:ind w:left="720"/>
      </w:pPr>
    </w:p>
    <w:sectPr w:rsidR="0096238C" w:rsidRPr="00091005" w:rsidSect="004E3504">
      <w:footerReference w:type="default" r:id="rId7"/>
      <w:pgSz w:w="12240" w:h="15840"/>
      <w:pgMar w:top="720" w:right="864" w:bottom="720" w:left="86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54311" w14:textId="77777777" w:rsidR="00F87F6A" w:rsidRDefault="00F87F6A" w:rsidP="00A86F0F">
      <w:pPr>
        <w:spacing w:after="0" w:line="240" w:lineRule="auto"/>
      </w:pPr>
      <w:r>
        <w:separator/>
      </w:r>
    </w:p>
  </w:endnote>
  <w:endnote w:type="continuationSeparator" w:id="0">
    <w:p w14:paraId="1E7E7790" w14:textId="77777777" w:rsidR="00F87F6A" w:rsidRDefault="00F87F6A" w:rsidP="00A86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261DD" w14:textId="77777777" w:rsidR="00A86F0F" w:rsidRDefault="00A86F0F" w:rsidP="00A86F0F">
    <w:pPr>
      <w:pStyle w:val="Footer"/>
      <w:pBdr>
        <w:top w:val="single" w:sz="4" w:space="1" w:color="D9D9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Pr="00A86F0F">
      <w:rPr>
        <w:color w:val="7F7F7F"/>
        <w:spacing w:val="60"/>
      </w:rPr>
      <w:t>Page</w:t>
    </w:r>
  </w:p>
  <w:p w14:paraId="6F110F35" w14:textId="77777777" w:rsidR="00A86F0F" w:rsidRDefault="00A86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D7060" w14:textId="77777777" w:rsidR="00F87F6A" w:rsidRDefault="00F87F6A" w:rsidP="00A86F0F">
      <w:pPr>
        <w:spacing w:after="0" w:line="240" w:lineRule="auto"/>
      </w:pPr>
      <w:r>
        <w:separator/>
      </w:r>
    </w:p>
  </w:footnote>
  <w:footnote w:type="continuationSeparator" w:id="0">
    <w:p w14:paraId="48DE8733" w14:textId="77777777" w:rsidR="00F87F6A" w:rsidRDefault="00F87F6A" w:rsidP="00A86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5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7506D02C"/>
    <w:lvl w:ilvl="0" w:tplc="00000385">
      <w:start w:val="1"/>
      <w:numFmt w:val="bullet"/>
      <w:lvlText w:val="•"/>
      <w:lvlJc w:val="left"/>
      <w:pPr>
        <w:ind w:left="720" w:hanging="360"/>
      </w:p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B">
      <w:start w:val="1"/>
      <w:numFmt w:val="bullet"/>
      <w:lvlText w:val=""/>
      <w:lvlJc w:val="left"/>
      <w:pPr>
        <w:ind w:left="2880" w:hanging="360"/>
      </w:pPr>
      <w:rPr>
        <w:rFonts w:ascii="Wingdings" w:hAnsi="Wingding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3CA7C97"/>
    <w:multiLevelType w:val="hybridMultilevel"/>
    <w:tmpl w:val="F782032C"/>
    <w:lvl w:ilvl="0" w:tplc="0000019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05538B"/>
    <w:multiLevelType w:val="hybridMultilevel"/>
    <w:tmpl w:val="A67444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E4104FD"/>
    <w:multiLevelType w:val="hybridMultilevel"/>
    <w:tmpl w:val="CE1211E4"/>
    <w:lvl w:ilvl="0" w:tplc="0409000F">
      <w:start w:val="1"/>
      <w:numFmt w:val="decimal"/>
      <w:lvlText w:val="%1."/>
      <w:lvlJc w:val="left"/>
      <w:pPr>
        <w:ind w:left="720" w:hanging="360"/>
      </w:pPr>
    </w:lvl>
    <w:lvl w:ilvl="1" w:tplc="B9E645D2">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A6340D"/>
    <w:multiLevelType w:val="hybridMultilevel"/>
    <w:tmpl w:val="3B966B52"/>
    <w:lvl w:ilvl="0" w:tplc="0000019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40CEE"/>
    <w:multiLevelType w:val="hybridMultilevel"/>
    <w:tmpl w:val="701EBE22"/>
    <w:lvl w:ilvl="0" w:tplc="0000038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863CE5"/>
    <w:multiLevelType w:val="multilevel"/>
    <w:tmpl w:val="D1D8F1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75BD3"/>
    <w:multiLevelType w:val="hybridMultilevel"/>
    <w:tmpl w:val="0C544C06"/>
    <w:lvl w:ilvl="0" w:tplc="00000385">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D32B84"/>
    <w:multiLevelType w:val="hybridMultilevel"/>
    <w:tmpl w:val="1E563C3A"/>
    <w:lvl w:ilvl="0" w:tplc="00000385">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AD3C29"/>
    <w:multiLevelType w:val="multilevel"/>
    <w:tmpl w:val="4E101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180F77"/>
    <w:multiLevelType w:val="hybridMultilevel"/>
    <w:tmpl w:val="D256E738"/>
    <w:lvl w:ilvl="0" w:tplc="0000019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1F5E1A"/>
    <w:multiLevelType w:val="hybridMultilevel"/>
    <w:tmpl w:val="8DA0C582"/>
    <w:lvl w:ilvl="0" w:tplc="84FEA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8"/>
  </w:num>
  <w:num w:numId="15">
    <w:abstractNumId w:val="16"/>
  </w:num>
  <w:num w:numId="16">
    <w:abstractNumId w:val="21"/>
  </w:num>
  <w:num w:numId="17">
    <w:abstractNumId w:val="22"/>
  </w:num>
  <w:num w:numId="18">
    <w:abstractNumId w:val="13"/>
  </w:num>
  <w:num w:numId="19">
    <w:abstractNumId w:val="15"/>
  </w:num>
  <w:num w:numId="20">
    <w:abstractNumId w:val="23"/>
  </w:num>
  <w:num w:numId="21">
    <w:abstractNumId w:val="19"/>
  </w:num>
  <w:num w:numId="22">
    <w:abstractNumId w:val="17"/>
  </w:num>
  <w:num w:numId="23">
    <w:abstractNumId w:val="2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6A"/>
    <w:rsid w:val="0001276A"/>
    <w:rsid w:val="0005526D"/>
    <w:rsid w:val="00091005"/>
    <w:rsid w:val="000B4346"/>
    <w:rsid w:val="000F63D2"/>
    <w:rsid w:val="001A317E"/>
    <w:rsid w:val="001B00E7"/>
    <w:rsid w:val="002023EF"/>
    <w:rsid w:val="002103D9"/>
    <w:rsid w:val="002C2A0B"/>
    <w:rsid w:val="0032246D"/>
    <w:rsid w:val="003C6833"/>
    <w:rsid w:val="004E3504"/>
    <w:rsid w:val="005E1182"/>
    <w:rsid w:val="005E2605"/>
    <w:rsid w:val="005E7FD6"/>
    <w:rsid w:val="0062496B"/>
    <w:rsid w:val="006541E3"/>
    <w:rsid w:val="006F30CC"/>
    <w:rsid w:val="00780C49"/>
    <w:rsid w:val="007B28FE"/>
    <w:rsid w:val="00827F1B"/>
    <w:rsid w:val="0096238C"/>
    <w:rsid w:val="00A321E0"/>
    <w:rsid w:val="00A32238"/>
    <w:rsid w:val="00A86F0F"/>
    <w:rsid w:val="00A95DAF"/>
    <w:rsid w:val="00AB2963"/>
    <w:rsid w:val="00AF5476"/>
    <w:rsid w:val="00B2510F"/>
    <w:rsid w:val="00B93F6A"/>
    <w:rsid w:val="00B97720"/>
    <w:rsid w:val="00BB49E7"/>
    <w:rsid w:val="00BD419A"/>
    <w:rsid w:val="00CC30FE"/>
    <w:rsid w:val="00D469CD"/>
    <w:rsid w:val="00DE4E2A"/>
    <w:rsid w:val="00E56852"/>
    <w:rsid w:val="00F10100"/>
    <w:rsid w:val="00F10333"/>
    <w:rsid w:val="00F77B92"/>
    <w:rsid w:val="00F8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D9BCFB"/>
  <w15:chartTrackingRefBased/>
  <w15:docId w15:val="{33ED7A67-0624-CC4C-BB53-EDCC88DC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005"/>
    <w:pPr>
      <w:spacing w:before="100" w:beforeAutospacing="1" w:after="100" w:afterAutospacing="1" w:line="240" w:lineRule="auto"/>
    </w:pPr>
    <w:rPr>
      <w:rFonts w:ascii="Times New Roman" w:hAnsi="Times New Roman"/>
      <w:sz w:val="24"/>
      <w:szCs w:val="24"/>
    </w:rPr>
  </w:style>
  <w:style w:type="character" w:styleId="Strong">
    <w:name w:val="Strong"/>
    <w:uiPriority w:val="22"/>
    <w:qFormat/>
    <w:rsid w:val="00F10100"/>
    <w:rPr>
      <w:b/>
      <w:bCs/>
    </w:rPr>
  </w:style>
  <w:style w:type="paragraph" w:styleId="BalloonText">
    <w:name w:val="Balloon Text"/>
    <w:basedOn w:val="Normal"/>
    <w:link w:val="BalloonTextChar"/>
    <w:uiPriority w:val="99"/>
    <w:semiHidden/>
    <w:unhideWhenUsed/>
    <w:rsid w:val="00D469CD"/>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469CD"/>
    <w:rPr>
      <w:rFonts w:ascii="Segoe UI" w:hAnsi="Segoe UI" w:cs="Segoe UI"/>
      <w:sz w:val="18"/>
      <w:szCs w:val="18"/>
    </w:rPr>
  </w:style>
  <w:style w:type="paragraph" w:styleId="Header">
    <w:name w:val="header"/>
    <w:basedOn w:val="Normal"/>
    <w:link w:val="HeaderChar"/>
    <w:uiPriority w:val="99"/>
    <w:unhideWhenUsed/>
    <w:rsid w:val="00A86F0F"/>
    <w:pPr>
      <w:tabs>
        <w:tab w:val="center" w:pos="4680"/>
        <w:tab w:val="right" w:pos="9360"/>
      </w:tabs>
    </w:pPr>
  </w:style>
  <w:style w:type="character" w:customStyle="1" w:styleId="HeaderChar">
    <w:name w:val="Header Char"/>
    <w:link w:val="Header"/>
    <w:uiPriority w:val="99"/>
    <w:rsid w:val="00A86F0F"/>
    <w:rPr>
      <w:sz w:val="22"/>
      <w:szCs w:val="22"/>
    </w:rPr>
  </w:style>
  <w:style w:type="paragraph" w:styleId="Footer">
    <w:name w:val="footer"/>
    <w:basedOn w:val="Normal"/>
    <w:link w:val="FooterChar"/>
    <w:uiPriority w:val="99"/>
    <w:unhideWhenUsed/>
    <w:rsid w:val="00A86F0F"/>
    <w:pPr>
      <w:tabs>
        <w:tab w:val="center" w:pos="4680"/>
        <w:tab w:val="right" w:pos="9360"/>
      </w:tabs>
    </w:pPr>
  </w:style>
  <w:style w:type="character" w:customStyle="1" w:styleId="FooterChar">
    <w:name w:val="Footer Char"/>
    <w:link w:val="Footer"/>
    <w:uiPriority w:val="99"/>
    <w:rsid w:val="00A86F0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87748">
      <w:bodyDiv w:val="1"/>
      <w:marLeft w:val="0"/>
      <w:marRight w:val="0"/>
      <w:marTop w:val="0"/>
      <w:marBottom w:val="0"/>
      <w:divBdr>
        <w:top w:val="none" w:sz="0" w:space="0" w:color="auto"/>
        <w:left w:val="none" w:sz="0" w:space="0" w:color="auto"/>
        <w:bottom w:val="none" w:sz="0" w:space="0" w:color="auto"/>
        <w:right w:val="none" w:sz="0" w:space="0" w:color="auto"/>
      </w:divBdr>
    </w:div>
    <w:div w:id="300696137">
      <w:bodyDiv w:val="1"/>
      <w:marLeft w:val="0"/>
      <w:marRight w:val="0"/>
      <w:marTop w:val="0"/>
      <w:marBottom w:val="0"/>
      <w:divBdr>
        <w:top w:val="none" w:sz="0" w:space="0" w:color="auto"/>
        <w:left w:val="none" w:sz="0" w:space="0" w:color="auto"/>
        <w:bottom w:val="none" w:sz="0" w:space="0" w:color="auto"/>
        <w:right w:val="none" w:sz="0" w:space="0" w:color="auto"/>
      </w:divBdr>
    </w:div>
    <w:div w:id="41609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Bonanno</dc:creator>
  <cp:keywords/>
  <cp:lastModifiedBy>Mark Roxberry</cp:lastModifiedBy>
  <cp:revision>2</cp:revision>
  <cp:lastPrinted>2018-01-22T17:26:00Z</cp:lastPrinted>
  <dcterms:created xsi:type="dcterms:W3CDTF">2021-09-27T03:01:00Z</dcterms:created>
  <dcterms:modified xsi:type="dcterms:W3CDTF">2021-09-27T03:01:00Z</dcterms:modified>
</cp:coreProperties>
</file>